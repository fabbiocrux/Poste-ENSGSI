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7968"/>
      </w:tblGrid>
      <w:tr w:rsidR="00D7437E">
        <w:trPr>
          <w:cantSplit/>
          <w:trHeight w:hRule="exact" w:val="240"/>
        </w:trPr>
        <w:tc>
          <w:tcPr>
            <w:tcW w:w="3189" w:type="dxa"/>
            <w:shd w:val="clear" w:color="auto" w:fill="auto"/>
          </w:tcPr>
          <w:p w:rsidR="00D7437E" w:rsidRDefault="00D7437E" w:rsidP="00E767B3">
            <w:pPr>
              <w:snapToGrid w:val="0"/>
              <w:rPr>
                <w:b/>
                <w:color w:val="800000"/>
                <w:sz w:val="24"/>
              </w:rPr>
            </w:pPr>
          </w:p>
        </w:tc>
        <w:tc>
          <w:tcPr>
            <w:tcW w:w="79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pStyle w:val="Titre7"/>
              <w:snapToGrid w:val="0"/>
              <w:rPr>
                <w:color w:val="800000"/>
                <w:spacing w:val="0"/>
              </w:rPr>
            </w:pPr>
            <w:r>
              <w:rPr>
                <w:color w:val="800000"/>
                <w:spacing w:val="0"/>
              </w:rPr>
              <w:t>Fiche d'expertise pour qualification "PROFESSEUR des UNIVERSITES"</w:t>
            </w:r>
          </w:p>
        </w:tc>
      </w:tr>
      <w:tr w:rsidR="00D7437E">
        <w:trPr>
          <w:cantSplit/>
        </w:trPr>
        <w:tc>
          <w:tcPr>
            <w:tcW w:w="3189" w:type="dxa"/>
            <w:shd w:val="clear" w:color="auto" w:fill="auto"/>
          </w:tcPr>
          <w:p w:rsidR="00D7437E" w:rsidRDefault="00D7437E">
            <w:pPr>
              <w:snapToGrid w:val="0"/>
              <w:rPr>
                <w:b/>
                <w:color w:val="800000"/>
              </w:rPr>
            </w:pPr>
            <w:r>
              <w:rPr>
                <w:b/>
                <w:color w:val="800000"/>
              </w:rPr>
              <w:t>Section  n°  60  du  C.N.U.</w:t>
            </w:r>
          </w:p>
        </w:tc>
        <w:tc>
          <w:tcPr>
            <w:tcW w:w="79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437E" w:rsidRDefault="00D7437E">
            <w:pPr>
              <w:snapToGrid w:val="0"/>
              <w:rPr>
                <w:sz w:val="10"/>
              </w:rPr>
            </w:pPr>
          </w:p>
        </w:tc>
      </w:tr>
    </w:tbl>
    <w:p w:rsidR="00D7437E" w:rsidRPr="00D96F07" w:rsidRDefault="00D7437E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88"/>
        <w:gridCol w:w="3694"/>
      </w:tblGrid>
      <w:tr w:rsidR="00D7437E">
        <w:trPr>
          <w:cantSplit/>
          <w:trHeight w:hRule="exact" w:val="240"/>
        </w:trPr>
        <w:tc>
          <w:tcPr>
            <w:tcW w:w="7388" w:type="dxa"/>
            <w:shd w:val="clear" w:color="auto" w:fill="auto"/>
          </w:tcPr>
          <w:p w:rsidR="00D7437E" w:rsidRDefault="00D7437E">
            <w:pPr>
              <w:snapToGrid w:val="0"/>
              <w:jc w:val="right"/>
              <w:rPr>
                <w:color w:val="800000"/>
              </w:rPr>
            </w:pPr>
            <w:r>
              <w:rPr>
                <w:color w:val="800000"/>
              </w:rPr>
              <w:t>Rapporteur :</w:t>
            </w:r>
          </w:p>
        </w:tc>
        <w:bookmarkStart w:id="0" w:name="Texte1"/>
        <w:tc>
          <w:tcPr>
            <w:tcW w:w="3694" w:type="dxa"/>
            <w:shd w:val="clear" w:color="auto" w:fill="F2F2F2"/>
            <w:vAlign w:val="center"/>
          </w:tcPr>
          <w:p w:rsidR="00D7437E" w:rsidRDefault="00D7437E">
            <w:pPr>
              <w:snapToGrid w:val="0"/>
              <w:rPr>
                <w:b/>
                <w:bCs/>
                <w:color w:val="993300"/>
              </w:rPr>
            </w:pPr>
            <w:r>
              <w:fldChar w:fldCharType="begin"/>
            </w:r>
            <w:r>
              <w:instrText xml:space="preserve"> FILLIN "Texte1"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0"/>
            <w:r w:rsidR="00AB51C9">
              <w:t>E. Parizet</w:t>
            </w:r>
          </w:p>
        </w:tc>
      </w:tr>
    </w:tbl>
    <w:p w:rsidR="00D7437E" w:rsidRDefault="00D7437E">
      <w:pPr>
        <w:pBdr>
          <w:bottom w:val="single" w:sz="8" w:space="1" w:color="000000"/>
        </w:pBdr>
        <w:rPr>
          <w:sz w:val="6"/>
        </w:rPr>
      </w:pPr>
    </w:p>
    <w:p w:rsidR="00D7437E" w:rsidRDefault="00D7437E">
      <w:pPr>
        <w:rPr>
          <w:sz w:val="6"/>
        </w:rPr>
      </w:pPr>
    </w:p>
    <w:tbl>
      <w:tblPr>
        <w:tblW w:w="1112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647"/>
        <w:gridCol w:w="3456"/>
        <w:gridCol w:w="1560"/>
        <w:gridCol w:w="2693"/>
      </w:tblGrid>
      <w:tr w:rsidR="00285921" w:rsidTr="00EF0EEC">
        <w:trPr>
          <w:trHeight w:hRule="exact" w:val="240"/>
        </w:trPr>
        <w:tc>
          <w:tcPr>
            <w:tcW w:w="1771" w:type="dxa"/>
            <w:shd w:val="clear" w:color="auto" w:fill="auto"/>
          </w:tcPr>
          <w:p w:rsidR="00285921" w:rsidRDefault="00285921">
            <w:pPr>
              <w:numPr>
                <w:ilvl w:val="0"/>
                <w:numId w:val="4"/>
              </w:numPr>
              <w:tabs>
                <w:tab w:val="left" w:pos="-1276"/>
              </w:tabs>
              <w:snapToGrid w:val="0"/>
              <w:ind w:left="142" w:hanging="142"/>
              <w:rPr>
                <w:b/>
                <w:color w:val="800000"/>
                <w:sz w:val="18"/>
              </w:rPr>
            </w:pPr>
            <w:r w:rsidRPr="00285921">
              <w:rPr>
                <w:b/>
                <w:color w:val="800000"/>
                <w:sz w:val="18"/>
              </w:rPr>
              <w:t>CANDIDAT</w:t>
            </w:r>
          </w:p>
        </w:tc>
        <w:tc>
          <w:tcPr>
            <w:tcW w:w="1647" w:type="dxa"/>
            <w:shd w:val="clear" w:color="auto" w:fill="auto"/>
          </w:tcPr>
          <w:p w:rsidR="00285921" w:rsidRDefault="00285921">
            <w:pPr>
              <w:snapToGrid w:val="0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 xml:space="preserve">NOM – Prénom </w:t>
            </w:r>
          </w:p>
        </w:tc>
        <w:tc>
          <w:tcPr>
            <w:tcW w:w="3456" w:type="dxa"/>
            <w:shd w:val="clear" w:color="auto" w:fill="F2F2F2"/>
          </w:tcPr>
          <w:p w:rsidR="00285921" w:rsidRDefault="00285921">
            <w:pPr>
              <w:snapToGrid w:val="0"/>
              <w:ind w:left="-13"/>
              <w:rPr>
                <w:color w:val="800000"/>
                <w:sz w:val="18"/>
              </w:rPr>
            </w:pPr>
          </w:p>
        </w:tc>
        <w:tc>
          <w:tcPr>
            <w:tcW w:w="1560" w:type="dxa"/>
            <w:shd w:val="clear" w:color="auto" w:fill="auto"/>
          </w:tcPr>
          <w:p w:rsidR="00285921" w:rsidRDefault="00285921" w:rsidP="00285921">
            <w:pPr>
              <w:snapToGrid w:val="0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>Fonctions actuelles</w:t>
            </w:r>
          </w:p>
        </w:tc>
        <w:tc>
          <w:tcPr>
            <w:tcW w:w="2693" w:type="dxa"/>
            <w:shd w:val="clear" w:color="auto" w:fill="F2F2F2"/>
          </w:tcPr>
          <w:p w:rsidR="00285921" w:rsidRDefault="00285921">
            <w:pPr>
              <w:snapToGrid w:val="0"/>
              <w:rPr>
                <w:color w:val="800000"/>
                <w:sz w:val="18"/>
              </w:rPr>
            </w:pPr>
          </w:p>
        </w:tc>
      </w:tr>
    </w:tbl>
    <w:p w:rsidR="00EF0EEC" w:rsidRPr="00FF0C34" w:rsidRDefault="00EF0EEC" w:rsidP="00EF0EEC">
      <w:pPr>
        <w:pBdr>
          <w:bottom w:val="single" w:sz="8" w:space="1" w:color="000000"/>
        </w:pBdr>
        <w:ind w:firstLine="142"/>
        <w:rPr>
          <w:b/>
          <w:sz w:val="18"/>
          <w:szCs w:val="18"/>
        </w:rPr>
      </w:pPr>
      <w:r>
        <w:rPr>
          <w:b/>
          <w:sz w:val="14"/>
          <w:szCs w:val="14"/>
        </w:rPr>
        <w:t xml:space="preserve">       </w:t>
      </w:r>
      <w:r w:rsidRPr="0028250F">
        <w:rPr>
          <w:b/>
          <w:sz w:val="14"/>
          <w:szCs w:val="14"/>
        </w:rPr>
        <w:t xml:space="preserve">Identification : </w:t>
      </w:r>
      <w:r w:rsidRPr="003D1B30">
        <w:rPr>
          <w:b/>
          <w:color w:val="0066FF"/>
          <w:sz w:val="14"/>
          <w:szCs w:val="14"/>
        </w:rPr>
        <w:t xml:space="preserve">voir fiche de </w:t>
      </w:r>
      <w:proofErr w:type="gramStart"/>
      <w:r w:rsidRPr="003D1B30">
        <w:rPr>
          <w:b/>
          <w:color w:val="0066FF"/>
          <w:sz w:val="14"/>
          <w:szCs w:val="14"/>
        </w:rPr>
        <w:t>synthèse</w:t>
      </w:r>
      <w:r w:rsidR="00FF0A15">
        <w:rPr>
          <w:b/>
          <w:color w:val="0066FF"/>
          <w:sz w:val="14"/>
          <w:szCs w:val="14"/>
        </w:rPr>
        <w:t xml:space="preserve"> </w:t>
      </w:r>
      <w:r w:rsidRPr="0028250F">
        <w:rPr>
          <w:b/>
          <w:sz w:val="14"/>
          <w:szCs w:val="14"/>
        </w:rPr>
        <w:t xml:space="preserve"> (</w:t>
      </w:r>
      <w:proofErr w:type="gramEnd"/>
      <w:r w:rsidRPr="0028250F">
        <w:rPr>
          <w:b/>
          <w:sz w:val="14"/>
          <w:szCs w:val="14"/>
        </w:rPr>
        <w:t>pièce exigée)</w:t>
      </w:r>
      <w:r>
        <w:rPr>
          <w:b/>
          <w:sz w:val="10"/>
        </w:rPr>
        <w:tab/>
      </w:r>
      <w:r>
        <w:rPr>
          <w:b/>
          <w:sz w:val="10"/>
        </w:rPr>
        <w:tab/>
      </w:r>
      <w:r>
        <w:rPr>
          <w:b/>
          <w:sz w:val="10"/>
        </w:rPr>
        <w:tab/>
      </w:r>
      <w:r>
        <w:rPr>
          <w:b/>
          <w:sz w:val="10"/>
        </w:rPr>
        <w:tab/>
        <w:t xml:space="preserve">    </w:t>
      </w:r>
      <w:r>
        <w:rPr>
          <w:b/>
          <w:sz w:val="10"/>
        </w:rPr>
        <w:tab/>
      </w:r>
      <w:r>
        <w:rPr>
          <w:b/>
          <w:sz w:val="10"/>
        </w:rPr>
        <w:tab/>
      </w:r>
      <w:r w:rsidRPr="00FF0C34">
        <w:rPr>
          <w:b/>
          <w:sz w:val="18"/>
          <w:szCs w:val="18"/>
        </w:rPr>
        <w:t xml:space="preserve">Depuis </w:t>
      </w:r>
    </w:p>
    <w:p w:rsidR="00285921" w:rsidRDefault="00285921" w:rsidP="00285921">
      <w:pPr>
        <w:rPr>
          <w:b/>
          <w:sz w:val="10"/>
        </w:rPr>
      </w:pPr>
    </w:p>
    <w:p w:rsidR="00285921" w:rsidRPr="00285921" w:rsidRDefault="00472A14" w:rsidP="00285921">
      <w:pPr>
        <w:numPr>
          <w:ilvl w:val="0"/>
          <w:numId w:val="6"/>
        </w:numPr>
        <w:tabs>
          <w:tab w:val="left" w:pos="142"/>
        </w:tabs>
        <w:ind w:left="142" w:hanging="142"/>
        <w:rPr>
          <w:b/>
          <w:color w:val="800000"/>
          <w:sz w:val="18"/>
        </w:rPr>
      </w:pPr>
      <w:r>
        <w:rPr>
          <w:b/>
          <w:color w:val="800000"/>
          <w:sz w:val="18"/>
        </w:rPr>
        <w:t>CONFORM</w:t>
      </w:r>
      <w:r w:rsidR="00285921" w:rsidRPr="00285921">
        <w:rPr>
          <w:b/>
          <w:color w:val="800000"/>
          <w:sz w:val="18"/>
        </w:rPr>
        <w:t>ITE du DOSSIER</w:t>
      </w:r>
      <w:r w:rsidR="00486D39">
        <w:rPr>
          <w:b/>
          <w:color w:val="800000"/>
          <w:sz w:val="18"/>
        </w:rPr>
        <w:tab/>
      </w:r>
      <w:r w:rsidR="00486D39">
        <w:rPr>
          <w:b/>
          <w:color w:val="800000"/>
          <w:sz w:val="18"/>
        </w:rPr>
        <w:tab/>
      </w:r>
      <w:r w:rsidR="00486D39">
        <w:rPr>
          <w:b/>
          <w:color w:val="800000"/>
          <w:sz w:val="18"/>
        </w:rPr>
        <w:tab/>
      </w:r>
      <w:r w:rsidR="00486D39">
        <w:rPr>
          <w:b/>
          <w:color w:val="800000"/>
          <w:sz w:val="18"/>
        </w:rPr>
        <w:tab/>
      </w:r>
      <w:r w:rsidR="00486D39">
        <w:rPr>
          <w:b/>
          <w:color w:val="800000"/>
          <w:sz w:val="18"/>
        </w:rPr>
        <w:tab/>
      </w:r>
      <w:r w:rsidR="00486D39">
        <w:rPr>
          <w:b/>
          <w:color w:val="800000"/>
          <w:sz w:val="18"/>
        </w:rPr>
        <w:tab/>
      </w:r>
    </w:p>
    <w:p w:rsidR="00285921" w:rsidRPr="00285921" w:rsidRDefault="00285921" w:rsidP="00285921">
      <w:pPr>
        <w:rPr>
          <w:color w:val="800000"/>
          <w:sz w:val="10"/>
        </w:rPr>
      </w:pPr>
    </w:p>
    <w:p w:rsidR="00285921" w:rsidRPr="00285921" w:rsidRDefault="00285921" w:rsidP="00285921">
      <w:pPr>
        <w:pStyle w:val="Commentaire1"/>
        <w:pBdr>
          <w:bottom w:val="single" w:sz="8" w:space="1" w:color="000000"/>
        </w:pBdr>
        <w:rPr>
          <w:b/>
          <w:bCs/>
          <w:color w:val="800000"/>
          <w:sz w:val="18"/>
          <w:szCs w:val="18"/>
        </w:rPr>
      </w:pPr>
      <w:r w:rsidRPr="00285921">
        <w:rPr>
          <w:b/>
          <w:bCs/>
          <w:color w:val="800000"/>
          <w:sz w:val="18"/>
          <w:szCs w:val="18"/>
        </w:rPr>
        <w:t>Date de Soutenance </w:t>
      </w:r>
      <w:r w:rsidR="00A74345">
        <w:rPr>
          <w:b/>
          <w:bCs/>
          <w:color w:val="800000"/>
          <w:sz w:val="18"/>
          <w:szCs w:val="18"/>
        </w:rPr>
        <w:t xml:space="preserve">HDR </w:t>
      </w:r>
      <w:r w:rsidRPr="00285921">
        <w:rPr>
          <w:b/>
          <w:bCs/>
          <w:color w:val="800000"/>
          <w:sz w:val="18"/>
          <w:szCs w:val="18"/>
        </w:rPr>
        <w:t>:</w:t>
      </w:r>
      <w:r w:rsidRPr="00285921">
        <w:rPr>
          <w:b/>
          <w:bCs/>
          <w:color w:val="800000"/>
          <w:sz w:val="18"/>
          <w:szCs w:val="18"/>
        </w:rPr>
        <w:tab/>
      </w:r>
      <w:r w:rsidR="00920F0A">
        <w:rPr>
          <w:b/>
          <w:bCs/>
          <w:color w:val="800000"/>
          <w:sz w:val="18"/>
          <w:szCs w:val="18"/>
        </w:rPr>
        <w:tab/>
      </w:r>
      <w:r w:rsidRPr="00285921">
        <w:rPr>
          <w:b/>
          <w:bCs/>
          <w:color w:val="800000"/>
          <w:sz w:val="18"/>
          <w:szCs w:val="18"/>
        </w:rPr>
        <w:tab/>
      </w:r>
      <w:r w:rsidRPr="00285921">
        <w:rPr>
          <w:b/>
          <w:bCs/>
          <w:color w:val="800000"/>
          <w:sz w:val="18"/>
          <w:szCs w:val="18"/>
        </w:rPr>
        <w:tab/>
      </w:r>
      <w:r w:rsidRPr="00285921">
        <w:rPr>
          <w:b/>
          <w:bCs/>
          <w:color w:val="800000"/>
          <w:sz w:val="18"/>
          <w:szCs w:val="18"/>
        </w:rPr>
        <w:tab/>
      </w:r>
      <w:r w:rsidRPr="00285921">
        <w:rPr>
          <w:b/>
          <w:bCs/>
          <w:color w:val="800000"/>
          <w:sz w:val="18"/>
          <w:szCs w:val="18"/>
        </w:rPr>
        <w:tab/>
      </w:r>
    </w:p>
    <w:p w:rsidR="00285921" w:rsidRPr="00285921" w:rsidRDefault="00285921" w:rsidP="00285921">
      <w:pPr>
        <w:pBdr>
          <w:bottom w:val="single" w:sz="8" w:space="1" w:color="000000"/>
        </w:pBdr>
        <w:rPr>
          <w:b/>
          <w:color w:val="800000"/>
          <w:sz w:val="10"/>
        </w:rPr>
      </w:pPr>
    </w:p>
    <w:p w:rsidR="00EF0EEC" w:rsidRPr="00285921" w:rsidRDefault="00285921" w:rsidP="00EF0EEC">
      <w:pPr>
        <w:pStyle w:val="Commentaire1"/>
        <w:pBdr>
          <w:bottom w:val="single" w:sz="8" w:space="1" w:color="000000"/>
        </w:pBdr>
        <w:spacing w:after="60"/>
        <w:rPr>
          <w:b/>
          <w:bCs/>
          <w:color w:val="800000"/>
          <w:sz w:val="18"/>
          <w:szCs w:val="18"/>
        </w:rPr>
      </w:pPr>
      <w:r w:rsidRPr="00285921">
        <w:rPr>
          <w:b/>
          <w:bCs/>
          <w:color w:val="800000"/>
          <w:sz w:val="18"/>
          <w:szCs w:val="18"/>
        </w:rPr>
        <w:t>Pointage des pièces obligatoires :</w:t>
      </w:r>
      <w:r w:rsidRPr="00285921">
        <w:rPr>
          <w:b/>
          <w:bCs/>
          <w:color w:val="800000"/>
          <w:sz w:val="18"/>
          <w:szCs w:val="18"/>
        </w:rPr>
        <w:tab/>
      </w:r>
      <w:r w:rsidR="00EF0EEC">
        <w:rPr>
          <w:b/>
          <w:bCs/>
          <w:color w:val="800000"/>
          <w:sz w:val="18"/>
          <w:szCs w:val="18"/>
        </w:rPr>
        <w:t xml:space="preserve">      </w:t>
      </w:r>
      <w:proofErr w:type="gramStart"/>
      <w:r w:rsidR="00EF0EEC">
        <w:rPr>
          <w:b/>
          <w:bCs/>
          <w:color w:val="800000"/>
          <w:sz w:val="18"/>
          <w:szCs w:val="18"/>
        </w:rPr>
        <w:t xml:space="preserve">   </w:t>
      </w:r>
      <w:r w:rsidR="00EF0EEC" w:rsidRPr="00285921">
        <w:rPr>
          <w:color w:val="800000"/>
          <w:sz w:val="14"/>
        </w:rPr>
        <w:t>(</w:t>
      </w:r>
      <w:proofErr w:type="gramEnd"/>
      <w:r w:rsidR="00EF0EEC" w:rsidRPr="00285921">
        <w:rPr>
          <w:color w:val="800000"/>
          <w:sz w:val="14"/>
        </w:rPr>
        <w:t>à cocher)</w:t>
      </w:r>
    </w:p>
    <w:p w:rsidR="00285921" w:rsidRPr="00285921" w:rsidRDefault="00EF0EEC" w:rsidP="00920F0A">
      <w:pPr>
        <w:pStyle w:val="Commentaire1"/>
        <w:pBdr>
          <w:bottom w:val="single" w:sz="8" w:space="1" w:color="000000"/>
        </w:pBdr>
        <w:rPr>
          <w:b/>
          <w:bCs/>
          <w:color w:val="800000"/>
          <w:sz w:val="18"/>
          <w:szCs w:val="18"/>
        </w:rPr>
      </w:pPr>
      <w:r>
        <w:rPr>
          <w:b/>
          <w:bCs/>
          <w:color w:val="800000"/>
          <w:sz w:val="18"/>
          <w:szCs w:val="18"/>
        </w:rPr>
        <w:tab/>
      </w:r>
      <w:r w:rsidR="00285921" w:rsidRPr="00285921">
        <w:rPr>
          <w:b/>
          <w:color w:val="800000"/>
          <w:sz w:val="18"/>
        </w:rPr>
        <w:t xml:space="preserve">• </w:t>
      </w:r>
      <w:r w:rsidR="00285921" w:rsidRPr="00486D39">
        <w:rPr>
          <w:b/>
          <w:sz w:val="18"/>
        </w:rPr>
        <w:t>F</w:t>
      </w:r>
      <w:r w:rsidR="00285921" w:rsidRPr="00486D39">
        <w:rPr>
          <w:b/>
          <w:bCs/>
          <w:sz w:val="18"/>
          <w:szCs w:val="18"/>
        </w:rPr>
        <w:t xml:space="preserve">iche </w:t>
      </w:r>
      <w:r w:rsidR="001E0B78">
        <w:rPr>
          <w:b/>
          <w:bCs/>
          <w:sz w:val="18"/>
          <w:szCs w:val="18"/>
        </w:rPr>
        <w:t xml:space="preserve">de synthèse (du </w:t>
      </w:r>
      <w:r w:rsidR="00285921" w:rsidRPr="00486D39">
        <w:rPr>
          <w:b/>
          <w:bCs/>
          <w:sz w:val="18"/>
          <w:szCs w:val="18"/>
        </w:rPr>
        <w:t>candidat</w:t>
      </w:r>
      <w:r w:rsidR="001E0B78">
        <w:rPr>
          <w:b/>
          <w:bCs/>
          <w:sz w:val="18"/>
          <w:szCs w:val="18"/>
        </w:rPr>
        <w:t>)</w:t>
      </w:r>
      <w:r w:rsidR="00316176" w:rsidRPr="00316176">
        <w:rPr>
          <w:b/>
          <w:sz w:val="18"/>
          <w:szCs w:val="18"/>
        </w:rPr>
        <w:t xml:space="preserve"> </w:t>
      </w:r>
      <w:r w:rsidR="00066E3E">
        <w:rPr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66E3E">
        <w:rPr>
          <w:b/>
          <w:sz w:val="18"/>
          <w:szCs w:val="18"/>
        </w:rPr>
        <w:instrText xml:space="preserve"> FORMCHECKBOX </w:instrText>
      </w:r>
      <w:r w:rsidR="00920F0A">
        <w:rPr>
          <w:b/>
          <w:sz w:val="18"/>
          <w:szCs w:val="18"/>
        </w:rPr>
      </w:r>
      <w:r w:rsidR="00920F0A">
        <w:rPr>
          <w:b/>
          <w:sz w:val="18"/>
          <w:szCs w:val="18"/>
        </w:rPr>
        <w:fldChar w:fldCharType="separate"/>
      </w:r>
      <w:r w:rsidR="00066E3E">
        <w:rPr>
          <w:b/>
          <w:sz w:val="18"/>
          <w:szCs w:val="18"/>
        </w:rPr>
        <w:fldChar w:fldCharType="end"/>
      </w:r>
      <w:r w:rsidR="00285921" w:rsidRPr="00285921">
        <w:rPr>
          <w:b/>
          <w:bCs/>
          <w:color w:val="800000"/>
          <w:sz w:val="18"/>
          <w:szCs w:val="18"/>
        </w:rPr>
        <w:tab/>
      </w:r>
      <w:r w:rsidR="00285921" w:rsidRPr="00285921">
        <w:rPr>
          <w:b/>
          <w:bCs/>
          <w:color w:val="800000"/>
          <w:sz w:val="18"/>
          <w:szCs w:val="18"/>
        </w:rPr>
        <w:tab/>
      </w:r>
      <w:r w:rsidR="00285921" w:rsidRPr="00285921">
        <w:rPr>
          <w:b/>
          <w:bCs/>
          <w:color w:val="800000"/>
          <w:sz w:val="18"/>
          <w:szCs w:val="18"/>
        </w:rPr>
        <w:tab/>
      </w:r>
      <w:r w:rsidR="00920F0A">
        <w:rPr>
          <w:b/>
          <w:bCs/>
          <w:color w:val="800000"/>
          <w:sz w:val="18"/>
          <w:szCs w:val="18"/>
        </w:rPr>
        <w:tab/>
      </w:r>
      <w:bookmarkStart w:id="1" w:name="_GoBack"/>
      <w:bookmarkEnd w:id="1"/>
      <w:r w:rsidR="00285921" w:rsidRPr="00285921">
        <w:rPr>
          <w:b/>
          <w:color w:val="800000"/>
          <w:sz w:val="18"/>
        </w:rPr>
        <w:t xml:space="preserve">• </w:t>
      </w:r>
      <w:r w:rsidR="00285921" w:rsidRPr="00486D39">
        <w:rPr>
          <w:b/>
          <w:sz w:val="18"/>
        </w:rPr>
        <w:t>R</w:t>
      </w:r>
      <w:r w:rsidR="00285921" w:rsidRPr="00486D39">
        <w:rPr>
          <w:b/>
          <w:bCs/>
          <w:sz w:val="18"/>
          <w:szCs w:val="18"/>
        </w:rPr>
        <w:t>apports de pré-soutenance</w:t>
      </w:r>
      <w:r w:rsidR="00486D39" w:rsidRPr="00486D39">
        <w:rPr>
          <w:b/>
          <w:bCs/>
          <w:sz w:val="18"/>
          <w:szCs w:val="18"/>
        </w:rPr>
        <w:t xml:space="preserve"> (signés)</w:t>
      </w:r>
      <w:r w:rsidR="00285921" w:rsidRPr="00486D39">
        <w:rPr>
          <w:b/>
          <w:bCs/>
          <w:sz w:val="18"/>
          <w:szCs w:val="18"/>
        </w:rPr>
        <w:t xml:space="preserve"> </w:t>
      </w:r>
      <w:r w:rsidR="00066E3E">
        <w:rPr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66E3E">
        <w:rPr>
          <w:b/>
          <w:sz w:val="18"/>
          <w:szCs w:val="18"/>
        </w:rPr>
        <w:instrText xml:space="preserve"> FORMCHECKBOX </w:instrText>
      </w:r>
      <w:r w:rsidR="00920F0A">
        <w:rPr>
          <w:b/>
          <w:sz w:val="18"/>
          <w:szCs w:val="18"/>
        </w:rPr>
      </w:r>
      <w:r w:rsidR="00920F0A">
        <w:rPr>
          <w:b/>
          <w:sz w:val="18"/>
          <w:szCs w:val="18"/>
        </w:rPr>
        <w:fldChar w:fldCharType="separate"/>
      </w:r>
      <w:r w:rsidR="00066E3E">
        <w:rPr>
          <w:b/>
          <w:sz w:val="18"/>
          <w:szCs w:val="18"/>
        </w:rPr>
        <w:fldChar w:fldCharType="end"/>
      </w:r>
      <w:r w:rsidR="00285921" w:rsidRPr="00285921">
        <w:rPr>
          <w:b/>
          <w:bCs/>
          <w:color w:val="800000"/>
          <w:sz w:val="18"/>
          <w:szCs w:val="18"/>
        </w:rPr>
        <w:tab/>
      </w:r>
    </w:p>
    <w:p w:rsidR="00285921" w:rsidRPr="00285921" w:rsidRDefault="00285921" w:rsidP="00285921">
      <w:pPr>
        <w:pBdr>
          <w:bottom w:val="single" w:sz="8" w:space="1" w:color="000000"/>
        </w:pBdr>
        <w:ind w:firstLine="708"/>
        <w:rPr>
          <w:b/>
          <w:bCs/>
          <w:color w:val="800000"/>
          <w:sz w:val="10"/>
          <w:szCs w:val="10"/>
        </w:rPr>
      </w:pPr>
    </w:p>
    <w:p w:rsidR="00285921" w:rsidRPr="00285921" w:rsidRDefault="00285921" w:rsidP="00285921">
      <w:pPr>
        <w:pBdr>
          <w:bottom w:val="single" w:sz="8" w:space="1" w:color="000000"/>
        </w:pBdr>
        <w:ind w:firstLine="708"/>
        <w:rPr>
          <w:b/>
          <w:color w:val="800000"/>
          <w:sz w:val="10"/>
        </w:rPr>
      </w:pPr>
      <w:r w:rsidRPr="00285921">
        <w:rPr>
          <w:b/>
          <w:color w:val="800000"/>
          <w:sz w:val="18"/>
        </w:rPr>
        <w:t xml:space="preserve">• </w:t>
      </w:r>
      <w:r w:rsidRPr="00486D39">
        <w:rPr>
          <w:b/>
          <w:bCs/>
          <w:sz w:val="18"/>
          <w:szCs w:val="18"/>
        </w:rPr>
        <w:t>Liste classée de la production scientifique</w:t>
      </w:r>
      <w:r w:rsidRPr="00285921">
        <w:rPr>
          <w:b/>
          <w:bCs/>
          <w:color w:val="800000"/>
          <w:sz w:val="18"/>
          <w:szCs w:val="18"/>
        </w:rPr>
        <w:t xml:space="preserve"> </w:t>
      </w:r>
      <w:r w:rsidR="00066E3E">
        <w:rPr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66E3E">
        <w:rPr>
          <w:b/>
          <w:sz w:val="18"/>
          <w:szCs w:val="18"/>
        </w:rPr>
        <w:instrText xml:space="preserve"> FORMCHECKBOX </w:instrText>
      </w:r>
      <w:r w:rsidR="00920F0A">
        <w:rPr>
          <w:b/>
          <w:sz w:val="18"/>
          <w:szCs w:val="18"/>
        </w:rPr>
      </w:r>
      <w:r w:rsidR="00920F0A">
        <w:rPr>
          <w:b/>
          <w:sz w:val="18"/>
          <w:szCs w:val="18"/>
        </w:rPr>
        <w:fldChar w:fldCharType="separate"/>
      </w:r>
      <w:r w:rsidR="00066E3E">
        <w:rPr>
          <w:b/>
          <w:sz w:val="18"/>
          <w:szCs w:val="18"/>
        </w:rPr>
        <w:fldChar w:fldCharType="end"/>
      </w:r>
      <w:r w:rsidRPr="00285921">
        <w:rPr>
          <w:b/>
          <w:bCs/>
          <w:color w:val="800000"/>
          <w:sz w:val="18"/>
          <w:szCs w:val="18"/>
        </w:rPr>
        <w:tab/>
      </w:r>
      <w:r w:rsidRPr="00285921">
        <w:rPr>
          <w:b/>
          <w:bCs/>
          <w:color w:val="800000"/>
          <w:sz w:val="18"/>
          <w:szCs w:val="18"/>
        </w:rPr>
        <w:tab/>
      </w:r>
      <w:r w:rsidRPr="00285921">
        <w:rPr>
          <w:b/>
          <w:bCs/>
          <w:color w:val="800000"/>
          <w:sz w:val="18"/>
          <w:szCs w:val="18"/>
        </w:rPr>
        <w:tab/>
      </w:r>
    </w:p>
    <w:p w:rsidR="00285921" w:rsidRPr="00285921" w:rsidRDefault="00285921" w:rsidP="00285921">
      <w:pPr>
        <w:pBdr>
          <w:bottom w:val="single" w:sz="8" w:space="1" w:color="000000"/>
        </w:pBdr>
        <w:rPr>
          <w:b/>
          <w:color w:val="800000"/>
          <w:sz w:val="10"/>
        </w:rPr>
      </w:pPr>
    </w:p>
    <w:p w:rsidR="00285921" w:rsidRPr="00285921" w:rsidRDefault="00285921" w:rsidP="00285921">
      <w:pPr>
        <w:pBdr>
          <w:bottom w:val="single" w:sz="8" w:space="1" w:color="000000"/>
        </w:pBdr>
        <w:rPr>
          <w:b/>
          <w:color w:val="800000"/>
          <w:sz w:val="10"/>
        </w:rPr>
      </w:pPr>
    </w:p>
    <w:p w:rsidR="00285921" w:rsidRPr="00285921" w:rsidRDefault="00285921">
      <w:pPr>
        <w:pBdr>
          <w:bottom w:val="single" w:sz="8" w:space="1" w:color="000000"/>
        </w:pBdr>
        <w:rPr>
          <w:b/>
          <w:color w:val="800000"/>
          <w:sz w:val="10"/>
        </w:rPr>
      </w:pPr>
      <w:r w:rsidRPr="00285921">
        <w:rPr>
          <w:b/>
          <w:bCs/>
          <w:color w:val="800000"/>
          <w:sz w:val="18"/>
          <w:szCs w:val="18"/>
        </w:rPr>
        <w:t>Autres (cas particuliers)</w:t>
      </w:r>
      <w:r>
        <w:rPr>
          <w:b/>
          <w:bCs/>
          <w:color w:val="800000"/>
          <w:sz w:val="18"/>
          <w:szCs w:val="18"/>
        </w:rPr>
        <w:t> :</w:t>
      </w:r>
    </w:p>
    <w:p w:rsidR="00EF0EEC" w:rsidRDefault="00EF0EEC" w:rsidP="00EF0EEC">
      <w:pPr>
        <w:pBdr>
          <w:bottom w:val="single" w:sz="8" w:space="1" w:color="000000"/>
        </w:pBdr>
        <w:rPr>
          <w:b/>
          <w:sz w:val="10"/>
        </w:rPr>
      </w:pPr>
    </w:p>
    <w:p w:rsidR="00EF0EEC" w:rsidRDefault="00EF0EEC" w:rsidP="00EF0EEC">
      <w:pPr>
        <w:rPr>
          <w:b/>
          <w:sz w:val="10"/>
        </w:rPr>
      </w:pPr>
    </w:p>
    <w:p w:rsidR="00EF0EEC" w:rsidRPr="0028250F" w:rsidRDefault="00EF0EEC" w:rsidP="00EF0EEC">
      <w:pPr>
        <w:pBdr>
          <w:bottom w:val="single" w:sz="8" w:space="1" w:color="000000"/>
        </w:pBdr>
        <w:rPr>
          <w:b/>
          <w:sz w:val="18"/>
          <w:szCs w:val="18"/>
        </w:rPr>
      </w:pPr>
      <w:r w:rsidRPr="0028250F">
        <w:rPr>
          <w:b/>
          <w:sz w:val="18"/>
          <w:szCs w:val="18"/>
        </w:rPr>
        <w:t>Dossier à expertiser</w:t>
      </w:r>
      <w:r>
        <w:rPr>
          <w:b/>
          <w:sz w:val="18"/>
          <w:szCs w:val="18"/>
        </w:rPr>
        <w:t> :</w:t>
      </w:r>
      <w:r>
        <w:rPr>
          <w:b/>
          <w:sz w:val="18"/>
          <w:szCs w:val="18"/>
        </w:rPr>
        <w:tab/>
        <w:t>Oui</w:t>
      </w:r>
      <w:r w:rsidR="008F2DF4">
        <w:rPr>
          <w:b/>
          <w:sz w:val="18"/>
          <w:szCs w:val="18"/>
        </w:rPr>
        <w:t xml:space="preserve"> </w:t>
      </w:r>
      <w:r w:rsidR="00066E3E">
        <w:rPr>
          <w:b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66E3E">
        <w:rPr>
          <w:b/>
          <w:sz w:val="18"/>
          <w:szCs w:val="18"/>
        </w:rPr>
        <w:instrText xml:space="preserve"> FORMCHECKBOX </w:instrText>
      </w:r>
      <w:r w:rsidR="00920F0A">
        <w:rPr>
          <w:b/>
          <w:sz w:val="18"/>
          <w:szCs w:val="18"/>
        </w:rPr>
      </w:r>
      <w:r w:rsidR="00920F0A">
        <w:rPr>
          <w:b/>
          <w:sz w:val="18"/>
          <w:szCs w:val="18"/>
        </w:rPr>
        <w:fldChar w:fldCharType="separate"/>
      </w:r>
      <w:r w:rsidR="00066E3E">
        <w:rPr>
          <w:b/>
          <w:sz w:val="18"/>
          <w:szCs w:val="18"/>
        </w:rPr>
        <w:fldChar w:fldCharType="end"/>
      </w:r>
      <w:r>
        <w:rPr>
          <w:b/>
          <w:sz w:val="18"/>
          <w:szCs w:val="18"/>
        </w:rPr>
        <w:tab/>
        <w:t xml:space="preserve">Non </w:t>
      </w:r>
      <w:r w:rsidR="008F2DF4" w:rsidRPr="00316176">
        <w:rPr>
          <w:b/>
          <w:sz w:val="18"/>
          <w:szCs w:val="18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8F2DF4" w:rsidRPr="00316176">
        <w:rPr>
          <w:sz w:val="18"/>
          <w:szCs w:val="18"/>
        </w:rPr>
        <w:instrText xml:space="preserve"> FORMCHECKBOX </w:instrText>
      </w:r>
      <w:r w:rsidR="00920F0A">
        <w:rPr>
          <w:b/>
          <w:sz w:val="18"/>
          <w:szCs w:val="18"/>
        </w:rPr>
      </w:r>
      <w:r w:rsidR="00920F0A">
        <w:rPr>
          <w:b/>
          <w:sz w:val="18"/>
          <w:szCs w:val="18"/>
        </w:rPr>
        <w:fldChar w:fldCharType="separate"/>
      </w:r>
      <w:r w:rsidR="008F2DF4" w:rsidRPr="00316176">
        <w:rPr>
          <w:b/>
          <w:sz w:val="18"/>
          <w:szCs w:val="18"/>
        </w:rPr>
        <w:fldChar w:fldCharType="end"/>
      </w:r>
      <w:r>
        <w:rPr>
          <w:b/>
          <w:bCs/>
          <w:color w:val="333399"/>
          <w:sz w:val="18"/>
          <w:szCs w:val="18"/>
        </w:rPr>
        <w:tab/>
      </w:r>
      <w:r>
        <w:rPr>
          <w:b/>
          <w:bCs/>
          <w:color w:val="333399"/>
          <w:sz w:val="18"/>
          <w:szCs w:val="18"/>
        </w:rPr>
        <w:tab/>
      </w:r>
      <w:r w:rsidRPr="00AB7358">
        <w:rPr>
          <w:b/>
          <w:bCs/>
          <w:sz w:val="18"/>
          <w:szCs w:val="18"/>
        </w:rPr>
        <w:t>Si</w:t>
      </w:r>
      <w:r w:rsidR="00E25E6D">
        <w:rPr>
          <w:b/>
          <w:bCs/>
          <w:sz w:val="18"/>
          <w:szCs w:val="18"/>
        </w:rPr>
        <w:t xml:space="preserve"> </w:t>
      </w:r>
      <w:r w:rsidRPr="00AB7358">
        <w:rPr>
          <w:b/>
          <w:bCs/>
          <w:sz w:val="18"/>
          <w:szCs w:val="18"/>
        </w:rPr>
        <w:t xml:space="preserve"> NON</w:t>
      </w:r>
      <w:r>
        <w:rPr>
          <w:b/>
          <w:bCs/>
          <w:color w:val="333399"/>
          <w:sz w:val="18"/>
          <w:szCs w:val="18"/>
        </w:rPr>
        <w:t xml:space="preserve"> :  </w:t>
      </w:r>
      <w:r w:rsidRPr="003D1B30">
        <w:rPr>
          <w:b/>
          <w:bCs/>
          <w:color w:val="333399"/>
          <w:sz w:val="18"/>
          <w:szCs w:val="18"/>
        </w:rPr>
        <w:t xml:space="preserve">« irrecevable » </w:t>
      </w:r>
      <w:r w:rsidR="008F2DF4" w:rsidRPr="00316176">
        <w:rPr>
          <w:b/>
          <w:sz w:val="18"/>
          <w:szCs w:val="18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8F2DF4" w:rsidRPr="00316176">
        <w:rPr>
          <w:sz w:val="18"/>
          <w:szCs w:val="18"/>
        </w:rPr>
        <w:instrText xml:space="preserve"> FORMCHECKBOX </w:instrText>
      </w:r>
      <w:r w:rsidR="00920F0A">
        <w:rPr>
          <w:b/>
          <w:sz w:val="18"/>
          <w:szCs w:val="18"/>
        </w:rPr>
      </w:r>
      <w:r w:rsidR="00920F0A">
        <w:rPr>
          <w:b/>
          <w:sz w:val="18"/>
          <w:szCs w:val="18"/>
        </w:rPr>
        <w:fldChar w:fldCharType="separate"/>
      </w:r>
      <w:r w:rsidR="008F2DF4" w:rsidRPr="00316176">
        <w:rPr>
          <w:b/>
          <w:sz w:val="18"/>
          <w:szCs w:val="18"/>
        </w:rPr>
        <w:fldChar w:fldCharType="end"/>
      </w:r>
      <w:r>
        <w:rPr>
          <w:b/>
          <w:bCs/>
          <w:color w:val="333399"/>
          <w:sz w:val="18"/>
          <w:szCs w:val="18"/>
        </w:rPr>
        <w:tab/>
        <w:t xml:space="preserve">« Non examiné » </w:t>
      </w:r>
      <w:r w:rsidR="008F2DF4" w:rsidRPr="00316176">
        <w:rPr>
          <w:b/>
          <w:sz w:val="18"/>
          <w:szCs w:val="18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8F2DF4" w:rsidRPr="00316176">
        <w:rPr>
          <w:sz w:val="18"/>
          <w:szCs w:val="18"/>
        </w:rPr>
        <w:instrText xml:space="preserve"> FORMCHECKBOX </w:instrText>
      </w:r>
      <w:r w:rsidR="00920F0A">
        <w:rPr>
          <w:b/>
          <w:sz w:val="18"/>
          <w:szCs w:val="18"/>
        </w:rPr>
      </w:r>
      <w:r w:rsidR="00920F0A">
        <w:rPr>
          <w:b/>
          <w:sz w:val="18"/>
          <w:szCs w:val="18"/>
        </w:rPr>
        <w:fldChar w:fldCharType="separate"/>
      </w:r>
      <w:r w:rsidR="008F2DF4" w:rsidRPr="00316176">
        <w:rPr>
          <w:b/>
          <w:sz w:val="18"/>
          <w:szCs w:val="18"/>
        </w:rPr>
        <w:fldChar w:fldCharType="end"/>
      </w:r>
      <w:r>
        <w:rPr>
          <w:b/>
          <w:bCs/>
          <w:color w:val="333399"/>
          <w:sz w:val="18"/>
          <w:szCs w:val="18"/>
        </w:rPr>
        <w:tab/>
        <w:t>« </w:t>
      </w:r>
      <w:r w:rsidRPr="003D1B30">
        <w:rPr>
          <w:b/>
          <w:bCs/>
          <w:color w:val="333399"/>
          <w:sz w:val="18"/>
          <w:szCs w:val="18"/>
        </w:rPr>
        <w:t>déjà qualifié</w:t>
      </w:r>
      <w:r>
        <w:rPr>
          <w:b/>
          <w:bCs/>
          <w:color w:val="333399"/>
          <w:sz w:val="18"/>
          <w:szCs w:val="18"/>
        </w:rPr>
        <w:t xml:space="preserve"> » </w:t>
      </w:r>
      <w:r w:rsidR="008F2DF4" w:rsidRPr="00316176">
        <w:rPr>
          <w:b/>
          <w:sz w:val="18"/>
          <w:szCs w:val="18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8F2DF4" w:rsidRPr="00316176">
        <w:rPr>
          <w:sz w:val="18"/>
          <w:szCs w:val="18"/>
        </w:rPr>
        <w:instrText xml:space="preserve"> FORMCHECKBOX </w:instrText>
      </w:r>
      <w:r w:rsidR="00920F0A">
        <w:rPr>
          <w:b/>
          <w:sz w:val="18"/>
          <w:szCs w:val="18"/>
        </w:rPr>
      </w:r>
      <w:r w:rsidR="00920F0A">
        <w:rPr>
          <w:b/>
          <w:sz w:val="18"/>
          <w:szCs w:val="18"/>
        </w:rPr>
        <w:fldChar w:fldCharType="separate"/>
      </w:r>
      <w:r w:rsidR="008F2DF4" w:rsidRPr="00316176">
        <w:rPr>
          <w:b/>
          <w:sz w:val="18"/>
          <w:szCs w:val="18"/>
        </w:rPr>
        <w:fldChar w:fldCharType="end"/>
      </w:r>
    </w:p>
    <w:p w:rsidR="00285921" w:rsidRDefault="00285921">
      <w:pPr>
        <w:pBdr>
          <w:bottom w:val="single" w:sz="8" w:space="1" w:color="000000"/>
        </w:pBdr>
        <w:rPr>
          <w:b/>
          <w:sz w:val="6"/>
        </w:rPr>
      </w:pPr>
    </w:p>
    <w:p w:rsidR="00D7437E" w:rsidRDefault="00D7437E">
      <w:pPr>
        <w:rPr>
          <w:b/>
          <w:sz w:val="6"/>
        </w:rPr>
      </w:pPr>
    </w:p>
    <w:p w:rsidR="00D7437E" w:rsidRDefault="00821D25" w:rsidP="00821D25">
      <w:pPr>
        <w:numPr>
          <w:ilvl w:val="0"/>
          <w:numId w:val="6"/>
        </w:numPr>
        <w:tabs>
          <w:tab w:val="left" w:pos="142"/>
        </w:tabs>
        <w:ind w:left="142" w:hanging="142"/>
        <w:rPr>
          <w:b/>
          <w:color w:val="800000"/>
          <w:sz w:val="18"/>
        </w:rPr>
      </w:pPr>
      <w:r>
        <w:rPr>
          <w:b/>
          <w:color w:val="800000"/>
          <w:sz w:val="18"/>
        </w:rPr>
        <w:t xml:space="preserve">    </w:t>
      </w:r>
      <w:r w:rsidR="00D7437E">
        <w:rPr>
          <w:b/>
          <w:color w:val="800000"/>
          <w:sz w:val="18"/>
        </w:rPr>
        <w:t>ACTIVITES de RECHERCHE et VALORISATION</w:t>
      </w:r>
    </w:p>
    <w:p w:rsidR="00D7437E" w:rsidRDefault="00D7437E">
      <w:pPr>
        <w:rPr>
          <w:sz w:val="10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659"/>
        <w:gridCol w:w="3931"/>
        <w:gridCol w:w="1196"/>
        <w:gridCol w:w="4146"/>
      </w:tblGrid>
      <w:tr w:rsidR="00316176" w:rsidTr="00316176">
        <w:trPr>
          <w:trHeight w:val="284"/>
        </w:trPr>
        <w:tc>
          <w:tcPr>
            <w:tcW w:w="1668" w:type="dxa"/>
          </w:tcPr>
          <w:p w:rsidR="00316176" w:rsidRPr="00316176" w:rsidRDefault="00316176">
            <w:r>
              <w:t>Labo ou équipe :</w:t>
            </w:r>
          </w:p>
        </w:tc>
        <w:tc>
          <w:tcPr>
            <w:tcW w:w="3969" w:type="dxa"/>
          </w:tcPr>
          <w:p w:rsidR="00316176" w:rsidRPr="00316176" w:rsidRDefault="00316176"/>
        </w:tc>
        <w:tc>
          <w:tcPr>
            <w:tcW w:w="1199" w:type="dxa"/>
          </w:tcPr>
          <w:p w:rsidR="00316176" w:rsidRPr="00316176" w:rsidRDefault="00316176">
            <w:r>
              <w:t>Domaine :</w:t>
            </w:r>
          </w:p>
        </w:tc>
        <w:tc>
          <w:tcPr>
            <w:tcW w:w="4187" w:type="dxa"/>
          </w:tcPr>
          <w:p w:rsidR="00316176" w:rsidRPr="00316176" w:rsidRDefault="00316176"/>
        </w:tc>
      </w:tr>
    </w:tbl>
    <w:p w:rsidR="00D7437E" w:rsidRDefault="00D7437E">
      <w:pPr>
        <w:rPr>
          <w:sz w:val="6"/>
        </w:rPr>
      </w:pPr>
    </w:p>
    <w:p w:rsidR="00D7437E" w:rsidRDefault="00D7437E">
      <w:pPr>
        <w:rPr>
          <w:sz w:val="6"/>
        </w:rPr>
      </w:pPr>
    </w:p>
    <w:p w:rsidR="00051BBA" w:rsidRDefault="00051BBA">
      <w:pPr>
        <w:rPr>
          <w:sz w:val="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97"/>
        <w:gridCol w:w="1871"/>
        <w:gridCol w:w="426"/>
        <w:gridCol w:w="1719"/>
        <w:gridCol w:w="283"/>
        <w:gridCol w:w="2835"/>
        <w:gridCol w:w="435"/>
      </w:tblGrid>
      <w:tr w:rsidR="00D7437E" w:rsidTr="00642612">
        <w:trPr>
          <w:cantSplit/>
          <w:trHeight w:hRule="exact" w:val="200"/>
        </w:trPr>
        <w:tc>
          <w:tcPr>
            <w:tcW w:w="2905" w:type="dxa"/>
            <w:shd w:val="clear" w:color="auto" w:fill="auto"/>
          </w:tcPr>
          <w:p w:rsidR="00D7437E" w:rsidRDefault="00D7437E">
            <w:pPr>
              <w:snapToGrid w:val="0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 xml:space="preserve">* </w:t>
            </w:r>
            <w:proofErr w:type="spellStart"/>
            <w:r>
              <w:rPr>
                <w:color w:val="800000"/>
                <w:sz w:val="18"/>
              </w:rPr>
              <w:t>Nbre</w:t>
            </w:r>
            <w:proofErr w:type="spellEnd"/>
            <w:r>
              <w:rPr>
                <w:color w:val="800000"/>
                <w:sz w:val="18"/>
              </w:rPr>
              <w:t xml:space="preserve"> de thèses soutenues encadrées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7437E" w:rsidRDefault="00D7437E">
            <w:pPr>
              <w:snapToGrid w:val="0"/>
              <w:jc w:val="center"/>
              <w:rPr>
                <w:color w:val="800000"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FILLIN ""</w:instrText>
            </w:r>
            <w:r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t>  </w:t>
            </w:r>
            <w:r>
              <w:rPr>
                <w:b/>
                <w:sz w:val="18"/>
              </w:rPr>
              <w:fldChar w:fldCharType="end"/>
            </w:r>
          </w:p>
        </w:tc>
        <w:tc>
          <w:tcPr>
            <w:tcW w:w="1871" w:type="dxa"/>
            <w:tcBorders>
              <w:left w:val="single" w:sz="4" w:space="0" w:color="000000"/>
            </w:tcBorders>
            <w:shd w:val="clear" w:color="auto" w:fill="auto"/>
          </w:tcPr>
          <w:p w:rsidR="00D7437E" w:rsidRPr="00642612" w:rsidRDefault="00D7437E" w:rsidP="00642612">
            <w:pPr>
              <w:snapToGrid w:val="0"/>
              <w:rPr>
                <w:color w:val="800000"/>
                <w:sz w:val="16"/>
                <w:szCs w:val="16"/>
              </w:rPr>
            </w:pPr>
            <w:r w:rsidRPr="00642612">
              <w:rPr>
                <w:color w:val="800000"/>
                <w:sz w:val="16"/>
                <w:szCs w:val="16"/>
              </w:rPr>
              <w:t xml:space="preserve">ou </w:t>
            </w:r>
            <w:proofErr w:type="spellStart"/>
            <w:r w:rsidRPr="00642612">
              <w:rPr>
                <w:color w:val="800000"/>
                <w:sz w:val="18"/>
                <w:szCs w:val="18"/>
              </w:rPr>
              <w:t>co</w:t>
            </w:r>
            <w:proofErr w:type="spellEnd"/>
            <w:r w:rsidR="00642612">
              <w:rPr>
                <w:color w:val="800000"/>
                <w:sz w:val="18"/>
                <w:szCs w:val="18"/>
              </w:rPr>
              <w:t>-</w:t>
            </w:r>
            <w:r w:rsidRPr="00642612">
              <w:rPr>
                <w:color w:val="800000"/>
                <w:sz w:val="18"/>
                <w:szCs w:val="18"/>
              </w:rPr>
              <w:t>encadrées</w:t>
            </w:r>
            <w:r w:rsidR="00642612">
              <w:rPr>
                <w:color w:val="800000"/>
                <w:sz w:val="16"/>
                <w:szCs w:val="16"/>
              </w:rPr>
              <w:t xml:space="preserve"> (</w:t>
            </w:r>
            <w:r w:rsidR="00642612">
              <w:rPr>
                <w:color w:val="800000"/>
                <w:sz w:val="16"/>
                <w:szCs w:val="16"/>
              </w:rPr>
              <w:sym w:font="Symbol" w:char="F0B3"/>
            </w:r>
            <w:r w:rsidR="00642612" w:rsidRPr="00642612">
              <w:rPr>
                <w:color w:val="800000"/>
                <w:sz w:val="16"/>
                <w:szCs w:val="16"/>
              </w:rPr>
              <w:t>50</w:t>
            </w:r>
            <w:r w:rsidRPr="00642612">
              <w:rPr>
                <w:color w:val="800000"/>
                <w:sz w:val="16"/>
                <w:szCs w:val="16"/>
              </w:rPr>
              <w:t xml:space="preserve"> </w:t>
            </w:r>
            <w:r w:rsidR="00642612" w:rsidRPr="00642612">
              <w:rPr>
                <w:color w:val="800000"/>
                <w:sz w:val="16"/>
                <w:szCs w:val="16"/>
              </w:rPr>
              <w:t>%)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7437E" w:rsidRPr="00642612" w:rsidRDefault="00D7437E">
            <w:pPr>
              <w:snapToGrid w:val="0"/>
              <w:jc w:val="center"/>
              <w:rPr>
                <w:color w:val="800000"/>
                <w:sz w:val="16"/>
                <w:szCs w:val="16"/>
              </w:rPr>
            </w:pPr>
          </w:p>
        </w:tc>
        <w:tc>
          <w:tcPr>
            <w:tcW w:w="1719" w:type="dxa"/>
            <w:tcBorders>
              <w:left w:val="single" w:sz="4" w:space="0" w:color="000000"/>
            </w:tcBorders>
            <w:shd w:val="clear" w:color="auto" w:fill="auto"/>
          </w:tcPr>
          <w:p w:rsidR="00D7437E" w:rsidRDefault="00642612">
            <w:pPr>
              <w:snapToGrid w:val="0"/>
              <w:jc w:val="right"/>
              <w:rPr>
                <w:color w:val="800000"/>
                <w:sz w:val="18"/>
              </w:rPr>
            </w:pPr>
            <w:proofErr w:type="spellStart"/>
            <w:r>
              <w:rPr>
                <w:color w:val="800000"/>
                <w:sz w:val="18"/>
              </w:rPr>
              <w:t>Nbre</w:t>
            </w:r>
            <w:proofErr w:type="spellEnd"/>
            <w:r w:rsidR="00D7437E">
              <w:rPr>
                <w:color w:val="800000"/>
                <w:sz w:val="18"/>
              </w:rPr>
              <w:t xml:space="preserve"> thèses en cours</w:t>
            </w:r>
          </w:p>
        </w:tc>
        <w:bookmarkStart w:id="2" w:name="Texte80"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7437E" w:rsidRDefault="00D7437E">
            <w:pPr>
              <w:snapToGrid w:val="0"/>
              <w:jc w:val="center"/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FILLIN "Texte80"</w:instrText>
            </w:r>
            <w:r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t> </w:t>
            </w:r>
            <w:r>
              <w:rPr>
                <w:b/>
                <w:sz w:val="18"/>
              </w:rPr>
              <w:fldChar w:fldCharType="end"/>
            </w:r>
            <w:bookmarkEnd w:id="2"/>
          </w:p>
        </w:tc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</w:tcPr>
          <w:p w:rsidR="00D7437E" w:rsidRDefault="00C455EC">
            <w:pPr>
              <w:pStyle w:val="Titre3"/>
              <w:snapToGrid w:val="0"/>
              <w:jc w:val="right"/>
              <w:rPr>
                <w:b w:val="0"/>
              </w:rPr>
            </w:pPr>
            <w:proofErr w:type="spellStart"/>
            <w:r>
              <w:rPr>
                <w:b w:val="0"/>
              </w:rPr>
              <w:t>Nbre</w:t>
            </w:r>
            <w:proofErr w:type="spellEnd"/>
            <w:r>
              <w:rPr>
                <w:b w:val="0"/>
              </w:rPr>
              <w:t xml:space="preserve"> de M2R</w:t>
            </w:r>
            <w:r w:rsidR="00D7437E">
              <w:rPr>
                <w:b w:val="0"/>
              </w:rPr>
              <w:t xml:space="preserve"> encadrés ou en cours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7437E" w:rsidRDefault="00D7437E">
            <w:pPr>
              <w:snapToGrid w:val="0"/>
              <w:jc w:val="center"/>
              <w:rPr>
                <w:sz w:val="6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FILLIN ""</w:instrText>
            </w:r>
            <w:r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t>  </w:t>
            </w:r>
            <w:r>
              <w:rPr>
                <w:b/>
                <w:sz w:val="18"/>
              </w:rPr>
              <w:fldChar w:fldCharType="end"/>
            </w:r>
          </w:p>
        </w:tc>
      </w:tr>
    </w:tbl>
    <w:p w:rsidR="00D7437E" w:rsidRDefault="00D7437E">
      <w:pPr>
        <w:rPr>
          <w:sz w:val="6"/>
        </w:rPr>
      </w:pPr>
    </w:p>
    <w:p w:rsidR="00051BBA" w:rsidRDefault="00051BBA">
      <w:pPr>
        <w:rPr>
          <w:sz w:val="6"/>
        </w:rPr>
      </w:pPr>
    </w:p>
    <w:tbl>
      <w:tblPr>
        <w:tblW w:w="109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84"/>
        <w:gridCol w:w="1417"/>
        <w:gridCol w:w="284"/>
        <w:gridCol w:w="284"/>
        <w:gridCol w:w="1417"/>
        <w:gridCol w:w="283"/>
        <w:gridCol w:w="1701"/>
        <w:gridCol w:w="284"/>
        <w:gridCol w:w="992"/>
        <w:gridCol w:w="425"/>
      </w:tblGrid>
      <w:tr w:rsidR="00285921" w:rsidTr="007364BA">
        <w:trPr>
          <w:cantSplit/>
          <w:trHeight w:hRule="exact" w:val="200"/>
        </w:trPr>
        <w:tc>
          <w:tcPr>
            <w:tcW w:w="3614" w:type="dxa"/>
            <w:shd w:val="clear" w:color="auto" w:fill="auto"/>
          </w:tcPr>
          <w:p w:rsidR="00285921" w:rsidRDefault="00285921">
            <w:pPr>
              <w:snapToGrid w:val="0"/>
              <w:rPr>
                <w:color w:val="800000"/>
                <w:sz w:val="14"/>
              </w:rPr>
            </w:pPr>
            <w:r>
              <w:rPr>
                <w:b/>
                <w:color w:val="800000"/>
                <w:sz w:val="18"/>
              </w:rPr>
              <w:t>Travaux scientifiques</w:t>
            </w:r>
            <w:r>
              <w:rPr>
                <w:color w:val="800000"/>
                <w:sz w:val="18"/>
              </w:rPr>
              <w:t xml:space="preserve"> </w:t>
            </w:r>
            <w:r>
              <w:rPr>
                <w:color w:val="800000"/>
                <w:sz w:val="14"/>
              </w:rPr>
              <w:t>(publiés, présentés, acceptés)</w:t>
            </w:r>
          </w:p>
        </w:tc>
        <w:tc>
          <w:tcPr>
            <w:tcW w:w="284" w:type="dxa"/>
            <w:shd w:val="clear" w:color="auto" w:fill="auto"/>
          </w:tcPr>
          <w:p w:rsidR="00285921" w:rsidRDefault="00285921">
            <w:pPr>
              <w:snapToGrid w:val="0"/>
              <w:rPr>
                <w:sz w:val="18"/>
              </w:rPr>
            </w:pPr>
          </w:p>
        </w:tc>
        <w:tc>
          <w:tcPr>
            <w:tcW w:w="1417" w:type="dxa"/>
            <w:tcBorders>
              <w:right w:val="single" w:sz="2" w:space="0" w:color="000000"/>
            </w:tcBorders>
            <w:shd w:val="clear" w:color="auto" w:fill="auto"/>
          </w:tcPr>
          <w:p w:rsidR="00285921" w:rsidRDefault="00285921" w:rsidP="00285921">
            <w:pPr>
              <w:snapToGrid w:val="0"/>
              <w:rPr>
                <w:color w:val="800000"/>
                <w:sz w:val="18"/>
              </w:rPr>
            </w:pPr>
            <w:r w:rsidRPr="003D1B30">
              <w:rPr>
                <w:color w:val="0066FF"/>
                <w:sz w:val="18"/>
              </w:rPr>
              <w:t>Vérification liste</w:t>
            </w:r>
            <w:r>
              <w:rPr>
                <w:color w:val="800000"/>
                <w:sz w:val="18"/>
              </w:rPr>
              <w:t xml:space="preserve"> Nombre total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5921" w:rsidRDefault="00285921" w:rsidP="00642612">
            <w:pPr>
              <w:snapToGrid w:val="0"/>
              <w:jc w:val="center"/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FILLIN "Texte80"</w:instrText>
            </w:r>
            <w:r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t> </w:t>
            </w:r>
            <w:r>
              <w:rPr>
                <w:b/>
                <w:sz w:val="18"/>
              </w:rPr>
              <w:fldChar w:fldCharType="end"/>
            </w:r>
          </w:p>
        </w:tc>
        <w:tc>
          <w:tcPr>
            <w:tcW w:w="284" w:type="dxa"/>
            <w:tcBorders>
              <w:left w:val="single" w:sz="2" w:space="0" w:color="000000"/>
            </w:tcBorders>
            <w:shd w:val="clear" w:color="auto" w:fill="F2F2F2"/>
          </w:tcPr>
          <w:p w:rsidR="00285921" w:rsidRDefault="00285921">
            <w:pPr>
              <w:snapToGrid w:val="0"/>
              <w:jc w:val="center"/>
              <w:rPr>
                <w:color w:val="800000"/>
                <w:sz w:val="18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:rsidR="00285921" w:rsidRDefault="00BB08C7" w:rsidP="00BB08C7">
            <w:pPr>
              <w:tabs>
                <w:tab w:val="left" w:pos="432"/>
              </w:tabs>
              <w:snapToGrid w:val="0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>Brevets internat.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5921" w:rsidRDefault="00285921">
            <w:pPr>
              <w:snapToGrid w:val="0"/>
              <w:jc w:val="center"/>
              <w:rPr>
                <w:color w:val="800000"/>
                <w:sz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85921" w:rsidRDefault="00BB08C7" w:rsidP="00285921">
            <w:pPr>
              <w:snapToGrid w:val="0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 xml:space="preserve">    </w:t>
            </w:r>
            <w:r w:rsidR="00285921">
              <w:rPr>
                <w:color w:val="800000"/>
                <w:sz w:val="18"/>
              </w:rPr>
              <w:t>Brevets nationaux</w:t>
            </w:r>
          </w:p>
        </w:tc>
        <w:bookmarkStart w:id="3" w:name="Texte79"/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5921" w:rsidRDefault="00285921">
            <w:pPr>
              <w:snapToGrid w:val="0"/>
              <w:rPr>
                <w:color w:val="800000"/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"Texte79"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</w:t>
            </w:r>
            <w:r>
              <w:rPr>
                <w:sz w:val="18"/>
              </w:rPr>
              <w:fldChar w:fldCharType="end"/>
            </w:r>
            <w:bookmarkEnd w:id="3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85921" w:rsidRDefault="00285921" w:rsidP="00BB08C7">
            <w:pPr>
              <w:snapToGrid w:val="0"/>
              <w:jc w:val="center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>Contrats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5921" w:rsidRDefault="00285921">
            <w:pPr>
              <w:snapToGrid w:val="0"/>
              <w:rPr>
                <w:sz w:val="6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</w:t>
            </w:r>
            <w:r>
              <w:rPr>
                <w:sz w:val="18"/>
              </w:rPr>
              <w:fldChar w:fldCharType="end"/>
            </w:r>
          </w:p>
        </w:tc>
      </w:tr>
    </w:tbl>
    <w:p w:rsidR="00D7437E" w:rsidRDefault="00D7437E">
      <w:pPr>
        <w:rPr>
          <w:sz w:val="6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689"/>
        <w:gridCol w:w="694"/>
        <w:gridCol w:w="690"/>
        <w:gridCol w:w="696"/>
        <w:gridCol w:w="690"/>
        <w:gridCol w:w="694"/>
        <w:gridCol w:w="691"/>
        <w:gridCol w:w="696"/>
        <w:gridCol w:w="690"/>
        <w:gridCol w:w="694"/>
        <w:gridCol w:w="691"/>
        <w:gridCol w:w="696"/>
        <w:gridCol w:w="690"/>
        <w:gridCol w:w="694"/>
        <w:gridCol w:w="701"/>
      </w:tblGrid>
      <w:tr w:rsidR="00D7437E">
        <w:trPr>
          <w:trHeight w:hRule="exact" w:val="200"/>
        </w:trPr>
        <w:tc>
          <w:tcPr>
            <w:tcW w:w="2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jc w:val="center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A : Revues à comité de lecture</w:t>
            </w:r>
            <w:r w:rsidR="007364BA">
              <w:rPr>
                <w:color w:val="800000"/>
                <w:sz w:val="14"/>
              </w:rPr>
              <w:t xml:space="preserve"> et brevets</w:t>
            </w:r>
          </w:p>
        </w:tc>
        <w:tc>
          <w:tcPr>
            <w:tcW w:w="27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jc w:val="center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B : Congrès avec actes</w:t>
            </w:r>
          </w:p>
        </w:tc>
        <w:tc>
          <w:tcPr>
            <w:tcW w:w="27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jc w:val="center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 xml:space="preserve">C : Congrès ou revue avec résumé </w:t>
            </w:r>
          </w:p>
        </w:tc>
        <w:tc>
          <w:tcPr>
            <w:tcW w:w="2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jc w:val="center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D : Autres (rapports, logiciels, ) (à citer)</w:t>
            </w:r>
          </w:p>
        </w:tc>
      </w:tr>
      <w:tr w:rsidR="00D7437E">
        <w:trPr>
          <w:cantSplit/>
          <w:trHeight w:hRule="exact" w:val="30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nombre</w:t>
            </w:r>
          </w:p>
        </w:tc>
        <w:bookmarkStart w:id="4" w:name="Texte32"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D7437E" w:rsidRPr="007C3057" w:rsidRDefault="00D7437E">
            <w:pPr>
              <w:snapToGrid w:val="0"/>
              <w:jc w:val="center"/>
              <w:rPr>
                <w:color w:val="800000"/>
                <w:sz w:val="18"/>
                <w:szCs w:val="18"/>
              </w:rPr>
            </w:pPr>
            <w:r w:rsidRPr="007C3057">
              <w:rPr>
                <w:sz w:val="18"/>
                <w:szCs w:val="18"/>
              </w:rPr>
              <w:fldChar w:fldCharType="begin"/>
            </w:r>
            <w:r w:rsidRPr="007C3057">
              <w:rPr>
                <w:sz w:val="18"/>
                <w:szCs w:val="18"/>
              </w:rPr>
              <w:instrText xml:space="preserve"> FILLIN "Texte32"</w:instrText>
            </w:r>
            <w:r w:rsidRPr="007C3057">
              <w:rPr>
                <w:sz w:val="18"/>
                <w:szCs w:val="18"/>
              </w:rPr>
              <w:fldChar w:fldCharType="separate"/>
            </w:r>
            <w:r w:rsidRPr="007C3057">
              <w:rPr>
                <w:sz w:val="18"/>
                <w:szCs w:val="18"/>
              </w:rPr>
              <w:t>  </w:t>
            </w:r>
            <w:r w:rsidRPr="007C3057">
              <w:rPr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dont intern.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D7437E" w:rsidRPr="007C3057" w:rsidRDefault="00D7437E">
            <w:pPr>
              <w:snapToGrid w:val="0"/>
              <w:jc w:val="center"/>
              <w:rPr>
                <w:color w:val="800000"/>
                <w:sz w:val="18"/>
                <w:szCs w:val="18"/>
              </w:rPr>
            </w:pPr>
            <w:r w:rsidRPr="007C3057">
              <w:rPr>
                <w:sz w:val="18"/>
                <w:szCs w:val="18"/>
              </w:rPr>
              <w:fldChar w:fldCharType="begin"/>
            </w:r>
            <w:r w:rsidRPr="007C3057">
              <w:rPr>
                <w:sz w:val="18"/>
                <w:szCs w:val="18"/>
              </w:rPr>
              <w:instrText xml:space="preserve"> FILLIN "Texte33"</w:instrText>
            </w:r>
            <w:r w:rsidRPr="007C3057">
              <w:rPr>
                <w:sz w:val="18"/>
                <w:szCs w:val="18"/>
              </w:rPr>
              <w:fldChar w:fldCharType="separate"/>
            </w:r>
            <w:r w:rsidRPr="007C3057">
              <w:rPr>
                <w:sz w:val="18"/>
                <w:szCs w:val="18"/>
              </w:rPr>
              <w:t>  </w:t>
            </w:r>
            <w:r w:rsidRPr="007C3057">
              <w:rPr>
                <w:sz w:val="18"/>
                <w:szCs w:val="18"/>
              </w:rPr>
              <w:fldChar w:fldCharType="end"/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nombre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D7437E" w:rsidRPr="007C3057" w:rsidRDefault="00D7437E">
            <w:pPr>
              <w:snapToGrid w:val="0"/>
              <w:jc w:val="center"/>
              <w:rPr>
                <w:color w:val="800000"/>
                <w:sz w:val="18"/>
                <w:szCs w:val="18"/>
              </w:rPr>
            </w:pPr>
            <w:r w:rsidRPr="007C3057">
              <w:rPr>
                <w:sz w:val="18"/>
                <w:szCs w:val="18"/>
              </w:rPr>
              <w:fldChar w:fldCharType="begin"/>
            </w:r>
            <w:r w:rsidRPr="007C3057">
              <w:rPr>
                <w:sz w:val="18"/>
                <w:szCs w:val="18"/>
              </w:rPr>
              <w:instrText xml:space="preserve"> FILLIN "Texte34"</w:instrText>
            </w:r>
            <w:r w:rsidRPr="007C3057">
              <w:rPr>
                <w:sz w:val="18"/>
                <w:szCs w:val="18"/>
              </w:rPr>
              <w:fldChar w:fldCharType="separate"/>
            </w:r>
            <w:r w:rsidRPr="007C3057">
              <w:rPr>
                <w:sz w:val="18"/>
                <w:szCs w:val="18"/>
              </w:rPr>
              <w:t>  </w:t>
            </w:r>
            <w:r w:rsidRPr="007C3057">
              <w:rPr>
                <w:sz w:val="18"/>
                <w:szCs w:val="18"/>
              </w:rPr>
              <w:fldChar w:fldCharType="end"/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dont intern.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D7437E" w:rsidRPr="007C3057" w:rsidRDefault="00D7437E">
            <w:pPr>
              <w:snapToGrid w:val="0"/>
              <w:jc w:val="center"/>
              <w:rPr>
                <w:color w:val="800000"/>
                <w:sz w:val="18"/>
                <w:szCs w:val="18"/>
              </w:rPr>
            </w:pPr>
            <w:r w:rsidRPr="007C3057">
              <w:rPr>
                <w:sz w:val="18"/>
                <w:szCs w:val="18"/>
              </w:rPr>
              <w:fldChar w:fldCharType="begin"/>
            </w:r>
            <w:r w:rsidRPr="007C3057">
              <w:rPr>
                <w:sz w:val="18"/>
                <w:szCs w:val="18"/>
              </w:rPr>
              <w:instrText xml:space="preserve"> FILLIN "Texte35"</w:instrText>
            </w:r>
            <w:r w:rsidRPr="007C3057">
              <w:rPr>
                <w:sz w:val="18"/>
                <w:szCs w:val="18"/>
              </w:rPr>
              <w:fldChar w:fldCharType="separate"/>
            </w:r>
            <w:r w:rsidRPr="007C3057">
              <w:rPr>
                <w:sz w:val="18"/>
                <w:szCs w:val="18"/>
              </w:rPr>
              <w:t>  </w:t>
            </w:r>
            <w:r w:rsidRPr="007C3057">
              <w:rPr>
                <w:sz w:val="18"/>
                <w:szCs w:val="18"/>
              </w:rPr>
              <w:fldChar w:fldCharType="end"/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nombre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D7437E" w:rsidRPr="007C3057" w:rsidRDefault="00D7437E">
            <w:pPr>
              <w:snapToGrid w:val="0"/>
              <w:jc w:val="center"/>
              <w:rPr>
                <w:color w:val="800000"/>
                <w:sz w:val="18"/>
                <w:szCs w:val="18"/>
              </w:rPr>
            </w:pPr>
            <w:r w:rsidRPr="007C3057">
              <w:rPr>
                <w:sz w:val="18"/>
                <w:szCs w:val="18"/>
              </w:rPr>
              <w:fldChar w:fldCharType="begin"/>
            </w:r>
            <w:r w:rsidRPr="007C3057">
              <w:rPr>
                <w:sz w:val="18"/>
                <w:szCs w:val="18"/>
              </w:rPr>
              <w:instrText xml:space="preserve"> FILLIN "Texte36"</w:instrText>
            </w:r>
            <w:r w:rsidRPr="007C3057">
              <w:rPr>
                <w:sz w:val="18"/>
                <w:szCs w:val="18"/>
              </w:rPr>
              <w:fldChar w:fldCharType="separate"/>
            </w:r>
            <w:r w:rsidRPr="007C3057">
              <w:rPr>
                <w:sz w:val="18"/>
                <w:szCs w:val="18"/>
              </w:rPr>
              <w:t>  </w:t>
            </w:r>
            <w:r w:rsidRPr="007C3057">
              <w:rPr>
                <w:sz w:val="18"/>
                <w:szCs w:val="18"/>
              </w:rPr>
              <w:fldChar w:fldCharType="end"/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dont intern.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D7437E" w:rsidRPr="007C3057" w:rsidRDefault="00D7437E">
            <w:pPr>
              <w:snapToGrid w:val="0"/>
              <w:jc w:val="center"/>
              <w:rPr>
                <w:color w:val="800000"/>
                <w:sz w:val="18"/>
                <w:szCs w:val="18"/>
              </w:rPr>
            </w:pPr>
            <w:r w:rsidRPr="007C3057">
              <w:rPr>
                <w:sz w:val="18"/>
                <w:szCs w:val="18"/>
              </w:rPr>
              <w:fldChar w:fldCharType="begin"/>
            </w:r>
            <w:r w:rsidRPr="007C3057">
              <w:rPr>
                <w:sz w:val="18"/>
                <w:szCs w:val="18"/>
              </w:rPr>
              <w:instrText xml:space="preserve"> FILLIN "Texte37"</w:instrText>
            </w:r>
            <w:r w:rsidRPr="007C3057">
              <w:rPr>
                <w:sz w:val="18"/>
                <w:szCs w:val="18"/>
              </w:rPr>
              <w:fldChar w:fldCharType="separate"/>
            </w:r>
            <w:r w:rsidRPr="007C3057">
              <w:rPr>
                <w:sz w:val="18"/>
                <w:szCs w:val="18"/>
              </w:rPr>
              <w:t>  </w:t>
            </w:r>
            <w:r w:rsidRPr="007C3057">
              <w:rPr>
                <w:sz w:val="18"/>
                <w:szCs w:val="18"/>
              </w:rPr>
              <w:fldChar w:fldCharType="end"/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nombre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D7437E" w:rsidRPr="007C3057" w:rsidRDefault="00D7437E">
            <w:pPr>
              <w:snapToGrid w:val="0"/>
              <w:jc w:val="center"/>
              <w:rPr>
                <w:color w:val="800000"/>
                <w:sz w:val="18"/>
                <w:szCs w:val="18"/>
              </w:rPr>
            </w:pPr>
            <w:r w:rsidRPr="007C3057">
              <w:rPr>
                <w:sz w:val="18"/>
                <w:szCs w:val="18"/>
              </w:rPr>
              <w:fldChar w:fldCharType="begin"/>
            </w:r>
            <w:r w:rsidRPr="007C3057">
              <w:rPr>
                <w:sz w:val="18"/>
                <w:szCs w:val="18"/>
              </w:rPr>
              <w:instrText xml:space="preserve"> FILLIN "Texte38"</w:instrText>
            </w:r>
            <w:r w:rsidRPr="007C3057">
              <w:rPr>
                <w:sz w:val="18"/>
                <w:szCs w:val="18"/>
              </w:rPr>
              <w:fldChar w:fldCharType="separate"/>
            </w:r>
            <w:r w:rsidRPr="007C3057">
              <w:rPr>
                <w:sz w:val="18"/>
                <w:szCs w:val="18"/>
              </w:rPr>
              <w:t>  </w:t>
            </w:r>
            <w:r w:rsidRPr="007C3057">
              <w:rPr>
                <w:sz w:val="18"/>
                <w:szCs w:val="18"/>
              </w:rPr>
              <w:fldChar w:fldCharType="end"/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7437E" w:rsidRDefault="00D7437E">
            <w:pPr>
              <w:snapToGrid w:val="0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dont intern.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437E" w:rsidRPr="007C3057" w:rsidRDefault="00D7437E">
            <w:pPr>
              <w:snapToGrid w:val="0"/>
              <w:jc w:val="center"/>
              <w:rPr>
                <w:sz w:val="18"/>
                <w:szCs w:val="18"/>
              </w:rPr>
            </w:pPr>
            <w:r w:rsidRPr="007C3057">
              <w:rPr>
                <w:sz w:val="18"/>
                <w:szCs w:val="18"/>
              </w:rPr>
              <w:fldChar w:fldCharType="begin"/>
            </w:r>
            <w:r w:rsidRPr="007C3057">
              <w:rPr>
                <w:sz w:val="18"/>
                <w:szCs w:val="18"/>
              </w:rPr>
              <w:instrText xml:space="preserve"> FILLIN "Texte39"</w:instrText>
            </w:r>
            <w:r w:rsidRPr="007C3057">
              <w:rPr>
                <w:sz w:val="18"/>
                <w:szCs w:val="18"/>
              </w:rPr>
              <w:fldChar w:fldCharType="separate"/>
            </w:r>
            <w:r w:rsidRPr="007C3057">
              <w:rPr>
                <w:sz w:val="18"/>
                <w:szCs w:val="18"/>
              </w:rPr>
              <w:t>  </w:t>
            </w:r>
            <w:r w:rsidRPr="007C3057">
              <w:rPr>
                <w:sz w:val="18"/>
                <w:szCs w:val="18"/>
              </w:rPr>
              <w:fldChar w:fldCharType="end"/>
            </w:r>
          </w:p>
        </w:tc>
      </w:tr>
    </w:tbl>
    <w:p w:rsidR="00D7437E" w:rsidRDefault="00D7437E">
      <w:pPr>
        <w:rPr>
          <w:sz w:val="6"/>
        </w:rPr>
      </w:pPr>
    </w:p>
    <w:p w:rsidR="00482C2F" w:rsidRDefault="004C2FD4">
      <w:pPr>
        <w:rPr>
          <w:color w:val="800000"/>
          <w:sz w:val="14"/>
        </w:rPr>
      </w:pPr>
      <w:r>
        <w:rPr>
          <w:color w:val="800000"/>
          <w:sz w:val="18"/>
        </w:rPr>
        <w:t>Pour</w:t>
      </w:r>
      <w:r w:rsidR="00D7437E">
        <w:rPr>
          <w:color w:val="800000"/>
          <w:sz w:val="18"/>
        </w:rPr>
        <w:t xml:space="preserve"> </w:t>
      </w:r>
      <w:r w:rsidR="00A74345">
        <w:rPr>
          <w:color w:val="800000"/>
          <w:sz w:val="18"/>
        </w:rPr>
        <w:t>revues A</w:t>
      </w:r>
      <w:r>
        <w:rPr>
          <w:color w:val="800000"/>
          <w:sz w:val="18"/>
        </w:rPr>
        <w:t xml:space="preserve"> : </w:t>
      </w:r>
      <w:r w:rsidRPr="00EF0EEC">
        <w:rPr>
          <w:b/>
          <w:color w:val="FF0000"/>
          <w:sz w:val="18"/>
          <w:szCs w:val="18"/>
        </w:rPr>
        <w:t>Vérifier</w:t>
      </w:r>
      <w:r w:rsidRPr="00916E7E">
        <w:rPr>
          <w:color w:val="800000"/>
          <w:sz w:val="18"/>
          <w:szCs w:val="18"/>
        </w:rPr>
        <w:t xml:space="preserve"> </w:t>
      </w:r>
      <w:r w:rsidR="00482C2F">
        <w:rPr>
          <w:color w:val="800000"/>
          <w:sz w:val="18"/>
          <w:szCs w:val="18"/>
        </w:rPr>
        <w:t>la liste donnée par le candidat (</w:t>
      </w:r>
      <w:r w:rsidRPr="00482C2F">
        <w:rPr>
          <w:color w:val="800000"/>
          <w:sz w:val="18"/>
          <w:szCs w:val="18"/>
          <w:u w:val="single"/>
        </w:rPr>
        <w:t>niveau</w:t>
      </w:r>
      <w:r w:rsidR="00482C2F">
        <w:rPr>
          <w:color w:val="800000"/>
          <w:sz w:val="18"/>
          <w:szCs w:val="18"/>
        </w:rPr>
        <w:t xml:space="preserve"> revue - </w:t>
      </w:r>
      <w:r w:rsidR="00A74345" w:rsidRPr="00916E7E">
        <w:rPr>
          <w:color w:val="800000"/>
          <w:sz w:val="18"/>
          <w:szCs w:val="18"/>
        </w:rPr>
        <w:t>rang d’auteur</w:t>
      </w:r>
      <w:r w:rsidR="00D7437E" w:rsidRPr="00916E7E">
        <w:rPr>
          <w:color w:val="800000"/>
          <w:sz w:val="18"/>
          <w:szCs w:val="18"/>
        </w:rPr>
        <w:t xml:space="preserve"> – année – nombre de pages...)</w:t>
      </w:r>
      <w:r w:rsidR="00683C85">
        <w:rPr>
          <w:color w:val="800000"/>
          <w:sz w:val="14"/>
        </w:rPr>
        <w:tab/>
      </w:r>
      <w:r w:rsidR="00683C85">
        <w:rPr>
          <w:color w:val="800000"/>
          <w:sz w:val="14"/>
        </w:rPr>
        <w:tab/>
      </w:r>
    </w:p>
    <w:p w:rsidR="00D7437E" w:rsidRDefault="00482C2F">
      <w:pPr>
        <w:rPr>
          <w:b/>
          <w:sz w:val="18"/>
          <w:szCs w:val="18"/>
        </w:rPr>
      </w:pPr>
      <w:r w:rsidRPr="00482C2F">
        <w:rPr>
          <w:color w:val="800000"/>
          <w:sz w:val="18"/>
          <w:szCs w:val="18"/>
        </w:rPr>
        <w:t xml:space="preserve">Pour les encadrements : </w:t>
      </w:r>
      <w:r>
        <w:rPr>
          <w:b/>
          <w:sz w:val="18"/>
          <w:szCs w:val="18"/>
        </w:rPr>
        <w:t>Préciser</w:t>
      </w:r>
      <w:r w:rsidR="00A74345" w:rsidRPr="00482C2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les </w:t>
      </w:r>
      <w:r w:rsidR="00A74345" w:rsidRPr="00482C2F">
        <w:rPr>
          <w:b/>
          <w:sz w:val="18"/>
          <w:szCs w:val="18"/>
          <w:u w:val="single"/>
        </w:rPr>
        <w:t>taux</w:t>
      </w:r>
      <w:r w:rsidR="00683C85" w:rsidRPr="00482C2F">
        <w:rPr>
          <w:b/>
          <w:sz w:val="18"/>
          <w:szCs w:val="18"/>
        </w:rPr>
        <w:t xml:space="preserve"> </w:t>
      </w:r>
      <w:r w:rsidR="00A74345" w:rsidRPr="00482C2F">
        <w:rPr>
          <w:b/>
          <w:sz w:val="18"/>
          <w:szCs w:val="18"/>
        </w:rPr>
        <w:t>d’</w:t>
      </w:r>
      <w:r w:rsidR="00683C85" w:rsidRPr="00482C2F">
        <w:rPr>
          <w:b/>
          <w:sz w:val="18"/>
          <w:szCs w:val="18"/>
        </w:rPr>
        <w:t>encadrements</w:t>
      </w:r>
      <w:r>
        <w:rPr>
          <w:b/>
          <w:sz w:val="18"/>
          <w:szCs w:val="18"/>
        </w:rPr>
        <w:t xml:space="preserve"> (vérifier </w:t>
      </w:r>
      <w:r w:rsidR="00A74345" w:rsidRPr="00482C2F">
        <w:rPr>
          <w:b/>
          <w:sz w:val="18"/>
          <w:szCs w:val="18"/>
        </w:rPr>
        <w:t>si attestations)</w:t>
      </w:r>
      <w:r>
        <w:rPr>
          <w:b/>
          <w:sz w:val="18"/>
          <w:szCs w:val="18"/>
        </w:rPr>
        <w:t xml:space="preserve"> et indiquer la somme des % en ne comptant que ceux ≥25%</w:t>
      </w:r>
    </w:p>
    <w:p w:rsidR="00316176" w:rsidRDefault="00316176">
      <w:pPr>
        <w:rPr>
          <w:b/>
          <w:sz w:val="18"/>
          <w:szCs w:val="18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5466"/>
        <w:gridCol w:w="5466"/>
      </w:tblGrid>
      <w:tr w:rsidR="00316176" w:rsidTr="00316176">
        <w:tc>
          <w:tcPr>
            <w:tcW w:w="5541" w:type="dxa"/>
          </w:tcPr>
          <w:p w:rsidR="00316176" w:rsidRDefault="00316176">
            <w:pPr>
              <w:rPr>
                <w:color w:val="800000"/>
                <w:sz w:val="18"/>
                <w:szCs w:val="18"/>
              </w:rPr>
            </w:pPr>
            <w:r w:rsidRPr="00916E7E">
              <w:rPr>
                <w:sz w:val="14"/>
                <w:szCs w:val="14"/>
              </w:rPr>
              <w:fldChar w:fldCharType="begin"/>
            </w:r>
            <w:r w:rsidRPr="00916E7E">
              <w:rPr>
                <w:sz w:val="14"/>
                <w:szCs w:val="14"/>
              </w:rPr>
              <w:instrText xml:space="preserve"> FILLIN ""</w:instrText>
            </w:r>
            <w:r w:rsidRPr="00916E7E">
              <w:rPr>
                <w:sz w:val="14"/>
                <w:szCs w:val="14"/>
              </w:rPr>
              <w:fldChar w:fldCharType="separate"/>
            </w:r>
            <w:r w:rsidRPr="00916E7E">
              <w:rPr>
                <w:u w:val="single"/>
              </w:rPr>
              <w:t xml:space="preserve">Compléments </w:t>
            </w:r>
            <w:r w:rsidRPr="00482C2F">
              <w:t>éventuels</w:t>
            </w:r>
            <w:r>
              <w:rPr>
                <w:u w:val="single"/>
              </w:rPr>
              <w:t xml:space="preserve"> sur la </w:t>
            </w:r>
            <w:r w:rsidRPr="00FF0A15">
              <w:rPr>
                <w:i/>
                <w:u w:val="single"/>
              </w:rPr>
              <w:t>production</w:t>
            </w:r>
            <w:r>
              <w:rPr>
                <w:u w:val="single"/>
              </w:rPr>
              <w:t xml:space="preserve"> :</w:t>
            </w:r>
            <w:r w:rsidRPr="00916E7E">
              <w:rPr>
                <w:sz w:val="14"/>
                <w:szCs w:val="14"/>
              </w:rPr>
              <w:t xml:space="preserve">    </w:t>
            </w:r>
            <w:r w:rsidRPr="00916E7E">
              <w:rPr>
                <w:sz w:val="14"/>
                <w:szCs w:val="14"/>
              </w:rPr>
              <w:fldChar w:fldCharType="end"/>
            </w:r>
          </w:p>
        </w:tc>
        <w:tc>
          <w:tcPr>
            <w:tcW w:w="5541" w:type="dxa"/>
          </w:tcPr>
          <w:p w:rsidR="00316176" w:rsidRDefault="00316176">
            <w:pPr>
              <w:rPr>
                <w:color w:val="800000"/>
                <w:sz w:val="18"/>
                <w:szCs w:val="18"/>
              </w:rPr>
            </w:pPr>
            <w:r w:rsidRPr="00916E7E">
              <w:rPr>
                <w:sz w:val="14"/>
                <w:szCs w:val="14"/>
              </w:rPr>
              <w:fldChar w:fldCharType="begin"/>
            </w:r>
            <w:r w:rsidRPr="00916E7E">
              <w:rPr>
                <w:sz w:val="14"/>
                <w:szCs w:val="14"/>
              </w:rPr>
              <w:instrText xml:space="preserve"> FILLIN ""</w:instrText>
            </w:r>
            <w:r w:rsidRPr="00916E7E">
              <w:rPr>
                <w:sz w:val="14"/>
                <w:szCs w:val="14"/>
              </w:rPr>
              <w:fldChar w:fldCharType="separate"/>
            </w:r>
            <w:r w:rsidRPr="00916E7E">
              <w:rPr>
                <w:sz w:val="14"/>
                <w:szCs w:val="14"/>
              </w:rPr>
              <w:t>  </w:t>
            </w:r>
            <w:r w:rsidRPr="00482C2F">
              <w:t>Compléments</w:t>
            </w:r>
            <w:r w:rsidRPr="00482C2F">
              <w:rPr>
                <w:sz w:val="18"/>
                <w:szCs w:val="18"/>
              </w:rPr>
              <w:t xml:space="preserve"> sur les </w:t>
            </w:r>
            <w:r w:rsidRPr="007364BA">
              <w:rPr>
                <w:i/>
              </w:rPr>
              <w:t>encadrements</w:t>
            </w:r>
            <w:r>
              <w:rPr>
                <w:sz w:val="18"/>
                <w:szCs w:val="18"/>
              </w:rPr>
              <w:t xml:space="preserve"> :</w:t>
            </w:r>
            <w:r w:rsidRPr="00916E7E">
              <w:rPr>
                <w:sz w:val="14"/>
                <w:szCs w:val="14"/>
              </w:rPr>
              <w:t>   </w:t>
            </w:r>
            <w:r w:rsidRPr="00916E7E">
              <w:rPr>
                <w:sz w:val="14"/>
                <w:szCs w:val="14"/>
              </w:rPr>
              <w:fldChar w:fldCharType="end"/>
            </w:r>
          </w:p>
        </w:tc>
      </w:tr>
      <w:tr w:rsidR="00316176" w:rsidTr="00316176">
        <w:tc>
          <w:tcPr>
            <w:tcW w:w="5541" w:type="dxa"/>
          </w:tcPr>
          <w:p w:rsidR="00D853F3" w:rsidRPr="00D853F3" w:rsidRDefault="00D853F3">
            <w:pPr>
              <w:rPr>
                <w:color w:val="800000"/>
                <w:sz w:val="18"/>
                <w:szCs w:val="18"/>
                <w:lang w:val="en-GB"/>
              </w:rPr>
            </w:pPr>
          </w:p>
        </w:tc>
        <w:tc>
          <w:tcPr>
            <w:tcW w:w="5541" w:type="dxa"/>
          </w:tcPr>
          <w:p w:rsidR="00316176" w:rsidRDefault="00316176">
            <w:pPr>
              <w:rPr>
                <w:sz w:val="18"/>
                <w:szCs w:val="18"/>
              </w:rPr>
            </w:pPr>
            <w:r w:rsidRPr="00FF0A15">
              <w:rPr>
                <w:sz w:val="18"/>
                <w:szCs w:val="18"/>
              </w:rPr>
              <w:sym w:font="Symbol" w:char="F053"/>
            </w:r>
            <w:r w:rsidRPr="00FF0A15">
              <w:rPr>
                <w:sz w:val="18"/>
                <w:szCs w:val="18"/>
              </w:rPr>
              <w:t xml:space="preserve"> taux </w:t>
            </w:r>
            <w:r>
              <w:rPr>
                <w:sz w:val="18"/>
                <w:szCs w:val="18"/>
              </w:rPr>
              <w:t xml:space="preserve">(≥ 25%) </w:t>
            </w:r>
            <w:r w:rsidRPr="00FF0A15">
              <w:rPr>
                <w:sz w:val="18"/>
                <w:szCs w:val="18"/>
              </w:rPr>
              <w:t>thèses soutenues =</w:t>
            </w:r>
            <w:r w:rsidRPr="00FF0A15">
              <w:rPr>
                <w:sz w:val="18"/>
                <w:szCs w:val="18"/>
              </w:rPr>
              <w:fldChar w:fldCharType="begin"/>
            </w:r>
            <w:r w:rsidRPr="00FF0A15">
              <w:rPr>
                <w:sz w:val="18"/>
                <w:szCs w:val="18"/>
              </w:rPr>
              <w:instrText xml:space="preserve"> FILLIN ""</w:instrText>
            </w:r>
            <w:r w:rsidRPr="00FF0A15">
              <w:rPr>
                <w:sz w:val="18"/>
                <w:szCs w:val="18"/>
              </w:rPr>
              <w:fldChar w:fldCharType="separate"/>
            </w:r>
            <w:r w:rsidR="00DF2A6C">
              <w:rPr>
                <w:sz w:val="18"/>
                <w:szCs w:val="18"/>
              </w:rPr>
              <w:t xml:space="preserve"> </w:t>
            </w:r>
            <w:r w:rsidRPr="00FF0A15">
              <w:rPr>
                <w:sz w:val="18"/>
                <w:szCs w:val="18"/>
              </w:rPr>
              <w:t> </w:t>
            </w:r>
            <w:r w:rsidRPr="00FF0A15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 </w:t>
            </w:r>
          </w:p>
          <w:p w:rsidR="00D853F3" w:rsidRDefault="00316176">
            <w:pPr>
              <w:rPr>
                <w:sz w:val="18"/>
                <w:szCs w:val="18"/>
              </w:rPr>
            </w:pPr>
            <w:r w:rsidRPr="00FF0A15">
              <w:rPr>
                <w:sz w:val="18"/>
                <w:szCs w:val="18"/>
              </w:rPr>
              <w:sym w:font="Symbol" w:char="F053"/>
            </w:r>
            <w:r w:rsidRPr="00FF0A15">
              <w:rPr>
                <w:sz w:val="18"/>
                <w:szCs w:val="18"/>
              </w:rPr>
              <w:t xml:space="preserve"> </w:t>
            </w:r>
            <w:proofErr w:type="gramStart"/>
            <w:r w:rsidRPr="00FF0A15">
              <w:rPr>
                <w:sz w:val="18"/>
                <w:szCs w:val="18"/>
              </w:rPr>
              <w:t>taux</w:t>
            </w:r>
            <w:proofErr w:type="gramEnd"/>
            <w:r>
              <w:rPr>
                <w:sz w:val="18"/>
                <w:szCs w:val="18"/>
              </w:rPr>
              <w:t xml:space="preserve"> thèses en cour</w:t>
            </w:r>
            <w:r w:rsidRPr="00FF0A15">
              <w:rPr>
                <w:sz w:val="18"/>
                <w:szCs w:val="18"/>
              </w:rPr>
              <w:t>s =</w:t>
            </w:r>
            <w:r w:rsidR="00DF2A6C">
              <w:rPr>
                <w:sz w:val="18"/>
                <w:szCs w:val="18"/>
              </w:rPr>
              <w:t xml:space="preserve"> </w:t>
            </w:r>
          </w:p>
          <w:p w:rsidR="00D853F3" w:rsidRDefault="00D853F3">
            <w:pPr>
              <w:rPr>
                <w:color w:val="800000"/>
                <w:sz w:val="18"/>
                <w:szCs w:val="18"/>
              </w:rPr>
            </w:pPr>
          </w:p>
        </w:tc>
      </w:tr>
    </w:tbl>
    <w:p w:rsidR="00316176" w:rsidRPr="00482C2F" w:rsidRDefault="00316176">
      <w:pPr>
        <w:rPr>
          <w:color w:val="800000"/>
          <w:sz w:val="18"/>
          <w:szCs w:val="18"/>
        </w:rPr>
      </w:pPr>
    </w:p>
    <w:p w:rsidR="00D7437E" w:rsidRDefault="00D7437E">
      <w:pPr>
        <w:pBdr>
          <w:bottom w:val="single" w:sz="8" w:space="1" w:color="000000"/>
        </w:pBdr>
        <w:rPr>
          <w:sz w:val="6"/>
        </w:rPr>
      </w:pPr>
    </w:p>
    <w:p w:rsidR="00D7437E" w:rsidRDefault="00D7437E">
      <w:pPr>
        <w:rPr>
          <w:sz w:val="10"/>
        </w:rPr>
      </w:pPr>
    </w:p>
    <w:tbl>
      <w:tblPr>
        <w:tblW w:w="1112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3"/>
        <w:gridCol w:w="425"/>
        <w:gridCol w:w="283"/>
        <w:gridCol w:w="3544"/>
        <w:gridCol w:w="426"/>
        <w:gridCol w:w="122"/>
        <w:gridCol w:w="20"/>
        <w:gridCol w:w="708"/>
        <w:gridCol w:w="1134"/>
        <w:gridCol w:w="567"/>
        <w:gridCol w:w="281"/>
        <w:gridCol w:w="994"/>
        <w:gridCol w:w="567"/>
        <w:gridCol w:w="130"/>
        <w:gridCol w:w="10"/>
      </w:tblGrid>
      <w:tr w:rsidR="00D7437E" w:rsidTr="00A35B9B">
        <w:trPr>
          <w:cantSplit/>
          <w:trHeight w:hRule="exact" w:val="263"/>
        </w:trPr>
        <w:tc>
          <w:tcPr>
            <w:tcW w:w="1913" w:type="dxa"/>
            <w:shd w:val="clear" w:color="auto" w:fill="auto"/>
          </w:tcPr>
          <w:p w:rsidR="00D7437E" w:rsidRDefault="00D7437E">
            <w:pPr>
              <w:snapToGrid w:val="0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>Documents transmis :</w:t>
            </w:r>
          </w:p>
        </w:tc>
        <w:tc>
          <w:tcPr>
            <w:tcW w:w="425" w:type="dxa"/>
            <w:shd w:val="clear" w:color="auto" w:fill="auto"/>
          </w:tcPr>
          <w:p w:rsidR="00D7437E" w:rsidRDefault="00D7437E" w:rsidP="00C455EC">
            <w:pPr>
              <w:snapToGrid w:val="0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>HDR</w:t>
            </w:r>
          </w:p>
        </w:tc>
        <w:bookmarkStart w:id="5" w:name="CaseACocher1"/>
        <w:tc>
          <w:tcPr>
            <w:tcW w:w="283" w:type="dxa"/>
            <w:shd w:val="clear" w:color="auto" w:fill="F2F2F2"/>
          </w:tcPr>
          <w:p w:rsidR="00D7437E" w:rsidRDefault="00DF2A6C" w:rsidP="00C455EC">
            <w:pPr>
              <w:snapToGrid w:val="0"/>
              <w:rPr>
                <w:color w:val="800000"/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</w:rPr>
              <w:instrText xml:space="preserve"> FORMCHECKBOX </w:instrText>
            </w:r>
            <w:r w:rsidR="00920F0A">
              <w:rPr>
                <w:sz w:val="18"/>
              </w:rPr>
            </w:r>
            <w:r w:rsidR="00920F0A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5"/>
          </w:p>
        </w:tc>
        <w:tc>
          <w:tcPr>
            <w:tcW w:w="3544" w:type="dxa"/>
            <w:shd w:val="clear" w:color="auto" w:fill="auto"/>
          </w:tcPr>
          <w:p w:rsidR="00D7437E" w:rsidRDefault="00C455EC" w:rsidP="00A35B9B">
            <w:pPr>
              <w:snapToGrid w:val="0"/>
              <w:ind w:left="142" w:firstLine="425"/>
              <w:jc w:val="right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 xml:space="preserve">    </w:t>
            </w:r>
            <w:r w:rsidR="00A35B9B">
              <w:rPr>
                <w:color w:val="800000"/>
                <w:sz w:val="18"/>
              </w:rPr>
              <w:t>Traduction</w:t>
            </w:r>
            <w:r>
              <w:rPr>
                <w:color w:val="800000"/>
                <w:sz w:val="18"/>
              </w:rPr>
              <w:t xml:space="preserve"> </w:t>
            </w:r>
            <w:r w:rsidR="00A35B9B">
              <w:rPr>
                <w:color w:val="800000"/>
                <w:sz w:val="18"/>
              </w:rPr>
              <w:t xml:space="preserve">diplôme </w:t>
            </w:r>
            <w:r>
              <w:rPr>
                <w:color w:val="800000"/>
                <w:sz w:val="18"/>
              </w:rPr>
              <w:t>(si équivalence</w:t>
            </w:r>
            <w:r w:rsidR="00A03012">
              <w:rPr>
                <w:color w:val="800000"/>
                <w:sz w:val="18"/>
              </w:rPr>
              <w:t>)</w:t>
            </w:r>
          </w:p>
        </w:tc>
        <w:bookmarkStart w:id="6" w:name="CaseACocher2"/>
        <w:tc>
          <w:tcPr>
            <w:tcW w:w="426" w:type="dxa"/>
            <w:shd w:val="clear" w:color="auto" w:fill="F2F2F2"/>
          </w:tcPr>
          <w:p w:rsidR="00D7437E" w:rsidRDefault="00D7437E">
            <w:pPr>
              <w:snapToGrid w:val="0"/>
              <w:rPr>
                <w:color w:val="800000"/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920F0A">
              <w:rPr>
                <w:sz w:val="18"/>
              </w:rPr>
            </w:r>
            <w:r w:rsidR="00920F0A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6"/>
          </w:p>
        </w:tc>
        <w:tc>
          <w:tcPr>
            <w:tcW w:w="122" w:type="dxa"/>
            <w:shd w:val="clear" w:color="auto" w:fill="auto"/>
          </w:tcPr>
          <w:p w:rsidR="00D7437E" w:rsidRDefault="00D7437E">
            <w:pPr>
              <w:snapToGrid w:val="0"/>
              <w:jc w:val="right"/>
              <w:rPr>
                <w:color w:val="800000"/>
                <w:sz w:val="18"/>
              </w:rPr>
            </w:pPr>
          </w:p>
        </w:tc>
        <w:tc>
          <w:tcPr>
            <w:tcW w:w="20" w:type="dxa"/>
            <w:shd w:val="clear" w:color="auto" w:fill="F2F2F2"/>
          </w:tcPr>
          <w:p w:rsidR="00D7437E" w:rsidRDefault="00D7437E">
            <w:pPr>
              <w:snapToGrid w:val="0"/>
              <w:rPr>
                <w:color w:val="800000"/>
                <w:sz w:val="18"/>
              </w:rPr>
            </w:pPr>
          </w:p>
        </w:tc>
        <w:tc>
          <w:tcPr>
            <w:tcW w:w="1842" w:type="dxa"/>
            <w:gridSpan w:val="2"/>
            <w:shd w:val="clear" w:color="auto" w:fill="auto"/>
          </w:tcPr>
          <w:p w:rsidR="00D7437E" w:rsidRDefault="00D7437E" w:rsidP="00A35B9B">
            <w:pPr>
              <w:snapToGrid w:val="0"/>
              <w:ind w:firstLine="283"/>
              <w:jc w:val="right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>Tirés à part n =</w:t>
            </w:r>
            <w:r w:rsidR="00A35B9B">
              <w:rPr>
                <w:color w:val="800000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7437E" w:rsidRDefault="00D7437E">
            <w:pPr>
              <w:snapToGrid w:val="0"/>
              <w:rPr>
                <w:color w:val="800000"/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D7437E" w:rsidRDefault="00D7437E" w:rsidP="00A35B9B">
            <w:pPr>
              <w:snapToGrid w:val="0"/>
              <w:ind w:left="284"/>
              <w:jc w:val="center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>autres n' =</w:t>
            </w:r>
          </w:p>
        </w:tc>
        <w:bookmarkStart w:id="7" w:name="Texte41"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7437E" w:rsidRDefault="00D7437E">
            <w:pPr>
              <w:snapToGrid w:val="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"Texte41"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7"/>
          </w:p>
        </w:tc>
        <w:tc>
          <w:tcPr>
            <w:tcW w:w="14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D7437E" w:rsidRDefault="00D7437E">
            <w:pPr>
              <w:snapToGrid w:val="0"/>
              <w:rPr>
                <w:sz w:val="18"/>
              </w:rPr>
            </w:pPr>
          </w:p>
        </w:tc>
      </w:tr>
      <w:tr w:rsidR="00821D25" w:rsidTr="00A35B9B">
        <w:tblPrEx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  <w:trHeight w:hRule="exact" w:val="220"/>
        </w:trPr>
        <w:tc>
          <w:tcPr>
            <w:tcW w:w="7441" w:type="dxa"/>
            <w:gridSpan w:val="8"/>
            <w:shd w:val="clear" w:color="auto" w:fill="auto"/>
          </w:tcPr>
          <w:p w:rsidR="00821D25" w:rsidRDefault="00FA5A46" w:rsidP="00FA5A46">
            <w:pPr>
              <w:snapToGrid w:val="0"/>
              <w:ind w:firstLine="142"/>
              <w:rPr>
                <w:color w:val="800000"/>
                <w:sz w:val="18"/>
              </w:rPr>
            </w:pPr>
            <w:r w:rsidRPr="00285921">
              <w:rPr>
                <w:color w:val="800000"/>
                <w:sz w:val="14"/>
              </w:rPr>
              <w:t>(à cocher)</w:t>
            </w:r>
            <w:r>
              <w:rPr>
                <w:color w:val="800000"/>
                <w:sz w:val="14"/>
              </w:rPr>
              <w:t xml:space="preserve">                                                                                 </w:t>
            </w:r>
            <w:r w:rsidR="00821D25">
              <w:rPr>
                <w:color w:val="800000"/>
                <w:sz w:val="18"/>
              </w:rPr>
              <w:t xml:space="preserve">PhD </w:t>
            </w:r>
            <w:r w:rsidR="008F2DF4" w:rsidRPr="00316176">
              <w:rPr>
                <w:b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F2DF4" w:rsidRPr="00316176">
              <w:rPr>
                <w:sz w:val="18"/>
                <w:szCs w:val="18"/>
              </w:rPr>
              <w:instrText xml:space="preserve"> FORMCHECKBOX </w:instrText>
            </w:r>
            <w:r w:rsidR="00920F0A">
              <w:rPr>
                <w:b/>
                <w:sz w:val="18"/>
                <w:szCs w:val="18"/>
              </w:rPr>
            </w:r>
            <w:r w:rsidR="00920F0A">
              <w:rPr>
                <w:b/>
                <w:sz w:val="18"/>
                <w:szCs w:val="18"/>
              </w:rPr>
              <w:fldChar w:fldCharType="separate"/>
            </w:r>
            <w:r w:rsidR="008F2DF4" w:rsidRPr="00316176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982" w:type="dxa"/>
            <w:gridSpan w:val="3"/>
            <w:shd w:val="clear" w:color="auto" w:fill="auto"/>
          </w:tcPr>
          <w:p w:rsidR="00821D25" w:rsidRDefault="00821D25" w:rsidP="00821D25">
            <w:pPr>
              <w:snapToGrid w:val="0"/>
              <w:rPr>
                <w:color w:val="800000"/>
                <w:sz w:val="18"/>
              </w:rPr>
            </w:pPr>
          </w:p>
        </w:tc>
        <w:tc>
          <w:tcPr>
            <w:tcW w:w="1691" w:type="dxa"/>
            <w:gridSpan w:val="3"/>
            <w:shd w:val="clear" w:color="auto" w:fill="auto"/>
          </w:tcPr>
          <w:p w:rsidR="00821D25" w:rsidRDefault="00821D25">
            <w:pPr>
              <w:snapToGrid w:val="0"/>
              <w:jc w:val="right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(nombre)</w:t>
            </w:r>
          </w:p>
        </w:tc>
      </w:tr>
    </w:tbl>
    <w:p w:rsidR="00D7437E" w:rsidRDefault="00D7437E">
      <w:pPr>
        <w:pBdr>
          <w:bottom w:val="single" w:sz="8" w:space="1" w:color="000000"/>
        </w:pBdr>
        <w:rPr>
          <w:sz w:val="6"/>
        </w:rPr>
      </w:pPr>
    </w:p>
    <w:p w:rsidR="00D7437E" w:rsidRDefault="00D7437E">
      <w:pPr>
        <w:rPr>
          <w:sz w:val="10"/>
        </w:rPr>
      </w:pPr>
    </w:p>
    <w:p w:rsidR="00D7437E" w:rsidRDefault="00316176" w:rsidP="00316176">
      <w:pPr>
        <w:numPr>
          <w:ilvl w:val="0"/>
          <w:numId w:val="7"/>
        </w:numPr>
        <w:tabs>
          <w:tab w:val="clear" w:pos="720"/>
          <w:tab w:val="num" w:pos="426"/>
        </w:tabs>
        <w:ind w:hanging="720"/>
        <w:rPr>
          <w:sz w:val="10"/>
        </w:rPr>
      </w:pPr>
      <w:r>
        <w:rPr>
          <w:b/>
          <w:color w:val="800000"/>
          <w:sz w:val="18"/>
        </w:rPr>
        <w:t>ACTIVITES PEDAGOGIQUES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0932"/>
      </w:tblGrid>
      <w:tr w:rsidR="00316176" w:rsidTr="00316176">
        <w:trPr>
          <w:trHeight w:val="284"/>
        </w:trPr>
        <w:tc>
          <w:tcPr>
            <w:tcW w:w="11082" w:type="dxa"/>
            <w:vAlign w:val="center"/>
          </w:tcPr>
          <w:p w:rsidR="00316176" w:rsidRPr="00316176" w:rsidRDefault="00316176">
            <w:pPr>
              <w:rPr>
                <w:color w:val="993300"/>
              </w:rPr>
            </w:pPr>
            <w:r w:rsidRPr="00316176">
              <w:rPr>
                <w:color w:val="993300"/>
              </w:rPr>
              <w:t>Enseignements et établissements (éventuellement) :</w:t>
            </w:r>
          </w:p>
        </w:tc>
      </w:tr>
      <w:tr w:rsidR="00316176" w:rsidTr="00316176">
        <w:trPr>
          <w:trHeight w:val="284"/>
        </w:trPr>
        <w:tc>
          <w:tcPr>
            <w:tcW w:w="11082" w:type="dxa"/>
            <w:vAlign w:val="center"/>
          </w:tcPr>
          <w:p w:rsidR="00316176" w:rsidRPr="00316176" w:rsidRDefault="00316176"/>
        </w:tc>
      </w:tr>
      <w:tr w:rsidR="00316176" w:rsidTr="008F2DF4">
        <w:trPr>
          <w:trHeight w:val="57"/>
        </w:trPr>
        <w:tc>
          <w:tcPr>
            <w:tcW w:w="11082" w:type="dxa"/>
            <w:vAlign w:val="center"/>
          </w:tcPr>
          <w:p w:rsidR="00316176" w:rsidRPr="00316176" w:rsidRDefault="00316176"/>
        </w:tc>
      </w:tr>
      <w:tr w:rsidR="00316176" w:rsidTr="00316176">
        <w:trPr>
          <w:trHeight w:val="284"/>
        </w:trPr>
        <w:tc>
          <w:tcPr>
            <w:tcW w:w="11082" w:type="dxa"/>
            <w:vAlign w:val="center"/>
          </w:tcPr>
          <w:p w:rsidR="00316176" w:rsidRPr="00316176" w:rsidRDefault="00316176">
            <w:pPr>
              <w:rPr>
                <w:color w:val="993300"/>
              </w:rPr>
            </w:pPr>
            <w:r w:rsidRPr="00316176">
              <w:rPr>
                <w:color w:val="993300"/>
              </w:rPr>
              <w:t>Publications et Actions Pédagogiques</w:t>
            </w:r>
            <w:r w:rsidR="00930D33">
              <w:rPr>
                <w:color w:val="993300"/>
              </w:rPr>
              <w:t xml:space="preserve"> </w:t>
            </w:r>
            <w:r w:rsidR="00930D33">
              <w:t>(type / sujet / année / nombre co-auteurs)</w:t>
            </w:r>
          </w:p>
        </w:tc>
      </w:tr>
      <w:tr w:rsidR="00316176" w:rsidTr="00316176">
        <w:trPr>
          <w:trHeight w:val="284"/>
        </w:trPr>
        <w:tc>
          <w:tcPr>
            <w:tcW w:w="11082" w:type="dxa"/>
            <w:vAlign w:val="center"/>
          </w:tcPr>
          <w:p w:rsidR="006A642C" w:rsidRPr="00316176" w:rsidRDefault="006A642C"/>
        </w:tc>
      </w:tr>
    </w:tbl>
    <w:p w:rsidR="00316176" w:rsidRDefault="00316176">
      <w:pPr>
        <w:rPr>
          <w:sz w:val="10"/>
        </w:rPr>
      </w:pPr>
      <w:r>
        <w:rPr>
          <w:color w:val="800000"/>
          <w:sz w:val="18"/>
        </w:rPr>
        <w:t xml:space="preserve">* Prime de responsabilités pédagogiques (si oui </w:t>
      </w:r>
      <w:proofErr w:type="gramStart"/>
      <w:r>
        <w:rPr>
          <w:color w:val="800000"/>
          <w:sz w:val="18"/>
        </w:rPr>
        <w:t>périodes )</w:t>
      </w:r>
      <w:proofErr w:type="gramEnd"/>
      <w:r>
        <w:rPr>
          <w:color w:val="800000"/>
          <w:sz w:val="18"/>
        </w:rPr>
        <w:t xml:space="preserve"> :</w:t>
      </w:r>
    </w:p>
    <w:p w:rsidR="00316176" w:rsidRDefault="00316176">
      <w:pPr>
        <w:rPr>
          <w:sz w:val="10"/>
        </w:rPr>
      </w:pPr>
    </w:p>
    <w:p w:rsidR="00D7437E" w:rsidRDefault="00D7437E">
      <w:pPr>
        <w:pBdr>
          <w:bottom w:val="single" w:sz="8" w:space="1" w:color="000000"/>
        </w:pBdr>
        <w:rPr>
          <w:sz w:val="6"/>
        </w:rPr>
      </w:pPr>
    </w:p>
    <w:p w:rsidR="00D7437E" w:rsidRDefault="00D7437E">
      <w:pPr>
        <w:rPr>
          <w:sz w:val="6"/>
        </w:rPr>
      </w:pPr>
    </w:p>
    <w:p w:rsidR="00D7437E" w:rsidRDefault="00D7437E">
      <w:pPr>
        <w:numPr>
          <w:ilvl w:val="0"/>
          <w:numId w:val="5"/>
        </w:numPr>
        <w:tabs>
          <w:tab w:val="left" w:pos="-567"/>
        </w:tabs>
        <w:ind w:left="142" w:hanging="142"/>
        <w:rPr>
          <w:b/>
          <w:color w:val="800000"/>
          <w:sz w:val="18"/>
        </w:rPr>
      </w:pPr>
      <w:r>
        <w:rPr>
          <w:b/>
          <w:color w:val="800000"/>
          <w:sz w:val="18"/>
        </w:rPr>
        <w:t>RESPONSABILITES COLLECTIVES ou/et ADMINISTRATIVES</w:t>
      </w:r>
    </w:p>
    <w:p w:rsidR="00D7437E" w:rsidRDefault="00D7437E">
      <w:pPr>
        <w:rPr>
          <w:b/>
          <w:sz w:val="10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2"/>
        <w:gridCol w:w="107"/>
        <w:gridCol w:w="3118"/>
        <w:gridCol w:w="2268"/>
      </w:tblGrid>
      <w:tr w:rsidR="00A03012" w:rsidTr="00EF0EEC">
        <w:trPr>
          <w:cantSplit/>
          <w:trHeight w:hRule="exact" w:val="200"/>
        </w:trPr>
        <w:tc>
          <w:tcPr>
            <w:tcW w:w="5492" w:type="dxa"/>
            <w:shd w:val="clear" w:color="auto" w:fill="auto"/>
          </w:tcPr>
          <w:p w:rsidR="00A03012" w:rsidRDefault="00A03012" w:rsidP="00A03012">
            <w:pPr>
              <w:snapToGrid w:val="0"/>
              <w:jc w:val="center"/>
              <w:rPr>
                <w:b/>
                <w:color w:val="800000"/>
                <w:sz w:val="18"/>
              </w:rPr>
            </w:pPr>
            <w:r>
              <w:rPr>
                <w:b/>
                <w:color w:val="800000"/>
                <w:sz w:val="18"/>
              </w:rPr>
              <w:t>Liées à la recherche</w:t>
            </w:r>
          </w:p>
        </w:tc>
        <w:tc>
          <w:tcPr>
            <w:tcW w:w="5493" w:type="dxa"/>
            <w:gridSpan w:val="3"/>
            <w:shd w:val="clear" w:color="auto" w:fill="auto"/>
          </w:tcPr>
          <w:p w:rsidR="00A03012" w:rsidRDefault="00A03012" w:rsidP="00A03012">
            <w:pPr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"Texte74"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  <w:r>
              <w:rPr>
                <w:b/>
                <w:color w:val="800000"/>
                <w:sz w:val="18"/>
              </w:rPr>
              <w:t xml:space="preserve"> Liées à l’enseignement</w:t>
            </w:r>
          </w:p>
        </w:tc>
      </w:tr>
      <w:bookmarkStart w:id="8" w:name="Texte74"/>
      <w:tr w:rsidR="00A03012" w:rsidTr="00EF0EEC">
        <w:trPr>
          <w:cantSplit/>
          <w:trHeight w:val="435"/>
        </w:trPr>
        <w:tc>
          <w:tcPr>
            <w:tcW w:w="5492" w:type="dxa"/>
            <w:tcBorders>
              <w:right w:val="single" w:sz="4" w:space="0" w:color="auto"/>
            </w:tcBorders>
            <w:shd w:val="clear" w:color="auto" w:fill="auto"/>
          </w:tcPr>
          <w:p w:rsidR="00A03012" w:rsidRDefault="00A03012" w:rsidP="00486AF9">
            <w:pPr>
              <w:numPr>
                <w:ilvl w:val="0"/>
                <w:numId w:val="8"/>
              </w:numPr>
              <w:tabs>
                <w:tab w:val="clear" w:pos="720"/>
                <w:tab w:val="num" w:pos="212"/>
              </w:tabs>
              <w:snapToGrid w:val="0"/>
              <w:ind w:left="212" w:hanging="142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"Texte74"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  <w:bookmarkEnd w:id="8"/>
        <w:tc>
          <w:tcPr>
            <w:tcW w:w="5493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A03012" w:rsidRDefault="00A03012" w:rsidP="00486AF9">
            <w:pPr>
              <w:numPr>
                <w:ilvl w:val="0"/>
                <w:numId w:val="8"/>
              </w:numPr>
              <w:tabs>
                <w:tab w:val="clear" w:pos="720"/>
                <w:tab w:val="num" w:pos="248"/>
              </w:tabs>
              <w:snapToGrid w:val="0"/>
              <w:ind w:left="248" w:hanging="141"/>
            </w:pPr>
          </w:p>
        </w:tc>
      </w:tr>
      <w:tr w:rsidR="00D7437E">
        <w:tblPrEx>
          <w:tblCellMar>
            <w:left w:w="70" w:type="dxa"/>
            <w:right w:w="70" w:type="dxa"/>
          </w:tblCellMar>
        </w:tblPrEx>
        <w:trPr>
          <w:cantSplit/>
          <w:trHeight w:hRule="exact" w:val="200"/>
        </w:trPr>
        <w:tc>
          <w:tcPr>
            <w:tcW w:w="5599" w:type="dxa"/>
            <w:gridSpan w:val="2"/>
            <w:shd w:val="clear" w:color="auto" w:fill="auto"/>
          </w:tcPr>
          <w:p w:rsidR="00D7437E" w:rsidRDefault="00D7437E">
            <w:pPr>
              <w:snapToGrid w:val="0"/>
              <w:rPr>
                <w:color w:val="800000"/>
                <w:sz w:val="18"/>
              </w:rPr>
            </w:pPr>
            <w:r>
              <w:rPr>
                <w:color w:val="800000"/>
                <w:sz w:val="18"/>
              </w:rPr>
              <w:t>* Prime d’administration ou de charges administratives : si oui période (s)</w:t>
            </w:r>
          </w:p>
        </w:tc>
        <w:tc>
          <w:tcPr>
            <w:tcW w:w="3118" w:type="dxa"/>
            <w:shd w:val="clear" w:color="auto" w:fill="F2F2F2"/>
          </w:tcPr>
          <w:p w:rsidR="00D7437E" w:rsidRDefault="00D7437E">
            <w:pPr>
              <w:tabs>
                <w:tab w:val="left" w:pos="5387"/>
              </w:tabs>
              <w:snapToGrid w:val="0"/>
              <w:rPr>
                <w:color w:val="800000"/>
                <w:sz w:val="14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2268" w:type="dxa"/>
            <w:shd w:val="clear" w:color="auto" w:fill="auto"/>
          </w:tcPr>
          <w:p w:rsidR="00D7437E" w:rsidRDefault="00D7437E">
            <w:pPr>
              <w:snapToGrid w:val="0"/>
              <w:jc w:val="right"/>
              <w:rPr>
                <w:color w:val="800000"/>
                <w:sz w:val="14"/>
              </w:rPr>
            </w:pPr>
            <w:r>
              <w:rPr>
                <w:color w:val="800000"/>
                <w:sz w:val="14"/>
              </w:rPr>
              <w:t>(à compléter au verso si nécessaire)</w:t>
            </w:r>
          </w:p>
        </w:tc>
      </w:tr>
    </w:tbl>
    <w:p w:rsidR="00D7437E" w:rsidRDefault="00D7437E">
      <w:pPr>
        <w:pBdr>
          <w:bottom w:val="single" w:sz="8" w:space="1" w:color="000000"/>
        </w:pBdr>
        <w:rPr>
          <w:b/>
          <w:sz w:val="10"/>
        </w:rPr>
      </w:pPr>
    </w:p>
    <w:p w:rsidR="00D7437E" w:rsidRDefault="00D7437E">
      <w:pPr>
        <w:rPr>
          <w:b/>
          <w:sz w:val="10"/>
        </w:rPr>
      </w:pPr>
    </w:p>
    <w:p w:rsidR="00316176" w:rsidRDefault="00D7437E" w:rsidP="00316176">
      <w:pPr>
        <w:numPr>
          <w:ilvl w:val="0"/>
          <w:numId w:val="5"/>
        </w:numPr>
        <w:tabs>
          <w:tab w:val="left" w:pos="-567"/>
        </w:tabs>
        <w:ind w:left="142" w:hanging="142"/>
        <w:rPr>
          <w:color w:val="800000"/>
          <w:sz w:val="14"/>
        </w:rPr>
      </w:pPr>
      <w:r>
        <w:rPr>
          <w:b/>
          <w:color w:val="800000"/>
          <w:sz w:val="18"/>
        </w:rPr>
        <w:t>RELA</w:t>
      </w:r>
      <w:r w:rsidR="00C00D24">
        <w:rPr>
          <w:b/>
          <w:color w:val="800000"/>
          <w:sz w:val="18"/>
        </w:rPr>
        <w:t xml:space="preserve">TIONS INTERNATIONALES </w:t>
      </w:r>
      <w:r w:rsidR="00C00D24">
        <w:rPr>
          <w:color w:val="800000"/>
          <w:sz w:val="14"/>
        </w:rPr>
        <w:t>(</w:t>
      </w:r>
      <w:proofErr w:type="gramStart"/>
      <w:r w:rsidR="00C00D24">
        <w:rPr>
          <w:color w:val="800000"/>
          <w:sz w:val="14"/>
        </w:rPr>
        <w:t>conventions,,</w:t>
      </w:r>
      <w:proofErr w:type="gramEnd"/>
      <w:r w:rsidR="00C00D24">
        <w:rPr>
          <w:color w:val="800000"/>
          <w:sz w:val="14"/>
        </w:rPr>
        <w:t xml:space="preserve"> invitations,  …)</w:t>
      </w:r>
      <w:r>
        <w:rPr>
          <w:b/>
          <w:color w:val="800000"/>
          <w:sz w:val="18"/>
        </w:rPr>
        <w:t xml:space="preserve"> </w:t>
      </w:r>
      <w:r w:rsidR="00C00D24">
        <w:rPr>
          <w:b/>
          <w:color w:val="800000"/>
          <w:sz w:val="18"/>
        </w:rPr>
        <w:tab/>
      </w:r>
      <w:r>
        <w:rPr>
          <w:b/>
          <w:color w:val="800000"/>
          <w:sz w:val="18"/>
        </w:rPr>
        <w:t xml:space="preserve">RELATIONS INDUSTRIELLES : </w:t>
      </w:r>
      <w:r w:rsidR="00C00D24" w:rsidRPr="00C00D24">
        <w:rPr>
          <w:color w:val="800000"/>
          <w:sz w:val="14"/>
          <w:szCs w:val="14"/>
        </w:rPr>
        <w:t>(</w:t>
      </w:r>
      <w:proofErr w:type="gramStart"/>
      <w:r w:rsidR="00C00D24">
        <w:rPr>
          <w:color w:val="800000"/>
          <w:sz w:val="14"/>
          <w:szCs w:val="14"/>
        </w:rPr>
        <w:t>R</w:t>
      </w:r>
      <w:r w:rsidR="00C00D24" w:rsidRPr="00C00D24">
        <w:rPr>
          <w:color w:val="800000"/>
          <w:sz w:val="14"/>
          <w:szCs w:val="14"/>
        </w:rPr>
        <w:t>espons</w:t>
      </w:r>
      <w:r w:rsidR="00C00D24">
        <w:rPr>
          <w:color w:val="800000"/>
          <w:sz w:val="14"/>
          <w:szCs w:val="14"/>
        </w:rPr>
        <w:t xml:space="preserve">abilités </w:t>
      </w:r>
      <w:r w:rsidR="00C00D24" w:rsidRPr="00C00D24">
        <w:rPr>
          <w:color w:val="800000"/>
          <w:sz w:val="14"/>
          <w:szCs w:val="14"/>
        </w:rPr>
        <w:t xml:space="preserve"> ou</w:t>
      </w:r>
      <w:proofErr w:type="gramEnd"/>
      <w:r w:rsidR="00C00D24" w:rsidRPr="00C00D24">
        <w:rPr>
          <w:color w:val="800000"/>
          <w:sz w:val="14"/>
          <w:szCs w:val="14"/>
        </w:rPr>
        <w:t xml:space="preserve"> </w:t>
      </w:r>
      <w:r w:rsidRPr="00C00D24">
        <w:rPr>
          <w:color w:val="800000"/>
          <w:sz w:val="14"/>
          <w:szCs w:val="14"/>
        </w:rPr>
        <w:t>coresponsabilités,.</w:t>
      </w:r>
      <w:r w:rsidR="00C00D24">
        <w:rPr>
          <w:color w:val="800000"/>
          <w:sz w:val="14"/>
          <w:szCs w:val="14"/>
        </w:rPr>
        <w:t xml:space="preserve"> …</w:t>
      </w:r>
      <w:r w:rsidRPr="00C00D24">
        <w:rPr>
          <w:color w:val="800000"/>
          <w:sz w:val="14"/>
          <w:szCs w:val="14"/>
        </w:rPr>
        <w:t>.)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5466"/>
        <w:gridCol w:w="5466"/>
      </w:tblGrid>
      <w:tr w:rsidR="00316176" w:rsidTr="00486AF9">
        <w:trPr>
          <w:trHeight w:val="284"/>
        </w:trPr>
        <w:tc>
          <w:tcPr>
            <w:tcW w:w="5541" w:type="dxa"/>
            <w:vAlign w:val="center"/>
          </w:tcPr>
          <w:p w:rsidR="00316176" w:rsidRPr="00486AF9" w:rsidRDefault="00316176" w:rsidP="00316176">
            <w:pPr>
              <w:tabs>
                <w:tab w:val="left" w:pos="-567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5541" w:type="dxa"/>
            <w:vAlign w:val="center"/>
          </w:tcPr>
          <w:p w:rsidR="00316176" w:rsidRPr="00486AF9" w:rsidRDefault="00316176" w:rsidP="00316176">
            <w:pPr>
              <w:tabs>
                <w:tab w:val="left" w:pos="-567"/>
              </w:tabs>
              <w:rPr>
                <w:color w:val="000000"/>
                <w:sz w:val="18"/>
                <w:szCs w:val="18"/>
              </w:rPr>
            </w:pPr>
          </w:p>
        </w:tc>
      </w:tr>
    </w:tbl>
    <w:p w:rsidR="00316176" w:rsidRDefault="00316176" w:rsidP="00316176">
      <w:pPr>
        <w:tabs>
          <w:tab w:val="left" w:pos="-567"/>
        </w:tabs>
        <w:rPr>
          <w:color w:val="800000"/>
          <w:sz w:val="14"/>
        </w:rPr>
      </w:pPr>
    </w:p>
    <w:p w:rsidR="00D7437E" w:rsidRDefault="00D7437E">
      <w:pPr>
        <w:rPr>
          <w:sz w:val="6"/>
        </w:rPr>
      </w:pPr>
    </w:p>
    <w:p w:rsidR="00D7437E" w:rsidRDefault="00D7437E">
      <w:pPr>
        <w:rPr>
          <w:b/>
          <w:sz w:val="6"/>
        </w:rPr>
      </w:pPr>
    </w:p>
    <w:p w:rsidR="00D7437E" w:rsidRDefault="00D7437E">
      <w:pPr>
        <w:numPr>
          <w:ilvl w:val="0"/>
          <w:numId w:val="3"/>
        </w:numPr>
        <w:pBdr>
          <w:top w:val="single" w:sz="8" w:space="1" w:color="000000"/>
        </w:pBdr>
        <w:tabs>
          <w:tab w:val="left" w:pos="-1134"/>
        </w:tabs>
        <w:ind w:left="142" w:hanging="142"/>
        <w:rPr>
          <w:color w:val="800000"/>
          <w:sz w:val="14"/>
        </w:rPr>
      </w:pPr>
      <w:r>
        <w:rPr>
          <w:b/>
          <w:color w:val="800000"/>
          <w:sz w:val="18"/>
        </w:rPr>
        <w:t>AUTRES ELEMENTS REMARQUABLES du DOSSIER</w:t>
      </w:r>
      <w:r>
        <w:rPr>
          <w:color w:val="800000"/>
          <w:sz w:val="14"/>
        </w:rPr>
        <w:t xml:space="preserve"> (Autres qualifications, Membre comité de lecture ou scientifique, </w:t>
      </w:r>
      <w:proofErr w:type="gramStart"/>
      <w:r>
        <w:rPr>
          <w:color w:val="800000"/>
          <w:sz w:val="14"/>
        </w:rPr>
        <w:t>Distinctions, ….</w:t>
      </w:r>
      <w:proofErr w:type="gramEnd"/>
      <w:r>
        <w:rPr>
          <w:color w:val="800000"/>
          <w:sz w:val="14"/>
        </w:rPr>
        <w:t>)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10932"/>
      </w:tblGrid>
      <w:tr w:rsidR="00316176" w:rsidTr="00486AF9">
        <w:trPr>
          <w:trHeight w:val="284"/>
        </w:trPr>
        <w:tc>
          <w:tcPr>
            <w:tcW w:w="11082" w:type="dxa"/>
            <w:vAlign w:val="center"/>
          </w:tcPr>
          <w:p w:rsidR="00316176" w:rsidRPr="00486AF9" w:rsidRDefault="00316176" w:rsidP="00316176">
            <w:pPr>
              <w:tabs>
                <w:tab w:val="left" w:pos="-1134"/>
              </w:tabs>
              <w:rPr>
                <w:color w:val="000000"/>
                <w:sz w:val="18"/>
                <w:szCs w:val="18"/>
              </w:rPr>
            </w:pPr>
          </w:p>
        </w:tc>
      </w:tr>
    </w:tbl>
    <w:p w:rsidR="00316176" w:rsidRDefault="00316176" w:rsidP="00316176">
      <w:pPr>
        <w:pBdr>
          <w:top w:val="single" w:sz="8" w:space="1" w:color="000000"/>
        </w:pBdr>
        <w:tabs>
          <w:tab w:val="left" w:pos="-1134"/>
        </w:tabs>
        <w:rPr>
          <w:color w:val="800000"/>
          <w:sz w:val="14"/>
        </w:rPr>
      </w:pPr>
    </w:p>
    <w:p w:rsidR="00D7437E" w:rsidRDefault="00D7437E">
      <w:pPr>
        <w:pBdr>
          <w:bottom w:val="single" w:sz="8" w:space="1" w:color="000000"/>
        </w:pBdr>
        <w:rPr>
          <w:b/>
          <w:sz w:val="6"/>
        </w:rPr>
      </w:pPr>
    </w:p>
    <w:p w:rsidR="00D7437E" w:rsidRDefault="00D7437E">
      <w:pPr>
        <w:rPr>
          <w:b/>
          <w:sz w:val="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567"/>
        <w:gridCol w:w="340"/>
        <w:gridCol w:w="708"/>
        <w:gridCol w:w="340"/>
        <w:gridCol w:w="1305"/>
        <w:gridCol w:w="284"/>
        <w:gridCol w:w="1559"/>
        <w:gridCol w:w="284"/>
        <w:gridCol w:w="3260"/>
      </w:tblGrid>
      <w:tr w:rsidR="00D7437E" w:rsidRPr="007364BA">
        <w:trPr>
          <w:trHeight w:hRule="exact" w:val="240"/>
        </w:trPr>
        <w:tc>
          <w:tcPr>
            <w:tcW w:w="2480" w:type="dxa"/>
            <w:shd w:val="clear" w:color="auto" w:fill="auto"/>
          </w:tcPr>
          <w:p w:rsidR="00D7437E" w:rsidRDefault="00D7437E">
            <w:pPr>
              <w:snapToGrid w:val="0"/>
              <w:rPr>
                <w:b/>
              </w:rPr>
            </w:pPr>
            <w:r>
              <w:rPr>
                <w:b/>
              </w:rPr>
              <w:t>Avis du RAPPORTEUR :</w:t>
            </w:r>
          </w:p>
        </w:tc>
        <w:tc>
          <w:tcPr>
            <w:tcW w:w="567" w:type="dxa"/>
            <w:shd w:val="clear" w:color="auto" w:fill="auto"/>
          </w:tcPr>
          <w:p w:rsidR="00D7437E" w:rsidRDefault="00D7437E">
            <w:pPr>
              <w:snapToGrid w:val="0"/>
              <w:jc w:val="right"/>
              <w:rPr>
                <w:color w:val="800000"/>
              </w:rPr>
            </w:pPr>
            <w:r>
              <w:rPr>
                <w:color w:val="800000"/>
              </w:rPr>
              <w:t>OUI</w:t>
            </w:r>
          </w:p>
        </w:tc>
        <w:bookmarkStart w:id="9" w:name="CaseACocher4"/>
        <w:tc>
          <w:tcPr>
            <w:tcW w:w="340" w:type="dxa"/>
            <w:shd w:val="clear" w:color="auto" w:fill="F2F2F2"/>
          </w:tcPr>
          <w:p w:rsidR="00D7437E" w:rsidRDefault="00D7437E">
            <w:pPr>
              <w:snapToGrid w:val="0"/>
              <w:rPr>
                <w:color w:val="800000"/>
              </w:rPr>
            </w:pPr>
            <w:r>
              <w:rPr>
                <w:b/>
                <w:sz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920F0A">
              <w:rPr>
                <w:b/>
                <w:sz w:val="18"/>
              </w:rPr>
            </w:r>
            <w:r w:rsidR="00920F0A"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fldChar w:fldCharType="end"/>
            </w:r>
            <w:bookmarkEnd w:id="9"/>
          </w:p>
        </w:tc>
        <w:tc>
          <w:tcPr>
            <w:tcW w:w="708" w:type="dxa"/>
            <w:shd w:val="clear" w:color="auto" w:fill="auto"/>
          </w:tcPr>
          <w:p w:rsidR="00D7437E" w:rsidRDefault="00D7437E">
            <w:pPr>
              <w:snapToGrid w:val="0"/>
              <w:jc w:val="right"/>
              <w:rPr>
                <w:color w:val="800000"/>
              </w:rPr>
            </w:pPr>
            <w:r>
              <w:rPr>
                <w:color w:val="800000"/>
              </w:rPr>
              <w:t>NON</w:t>
            </w:r>
          </w:p>
        </w:tc>
        <w:bookmarkStart w:id="10" w:name="CaseACocher5"/>
        <w:tc>
          <w:tcPr>
            <w:tcW w:w="340" w:type="dxa"/>
            <w:shd w:val="clear" w:color="auto" w:fill="F2F2F2"/>
          </w:tcPr>
          <w:p w:rsidR="00D7437E" w:rsidRDefault="00D7437E">
            <w:pPr>
              <w:snapToGrid w:val="0"/>
              <w:rPr>
                <w:color w:val="800000"/>
                <w:sz w:val="22"/>
              </w:rPr>
            </w:pPr>
            <w:r>
              <w:rPr>
                <w:b/>
                <w:sz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920F0A">
              <w:rPr>
                <w:b/>
                <w:sz w:val="18"/>
              </w:rPr>
            </w:r>
            <w:r w:rsidR="00920F0A"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fldChar w:fldCharType="end"/>
            </w:r>
            <w:bookmarkEnd w:id="10"/>
          </w:p>
        </w:tc>
        <w:tc>
          <w:tcPr>
            <w:tcW w:w="1305" w:type="dxa"/>
            <w:shd w:val="clear" w:color="auto" w:fill="auto"/>
          </w:tcPr>
          <w:p w:rsidR="00D7437E" w:rsidRDefault="00D7437E">
            <w:pPr>
              <w:pStyle w:val="Commentaire1"/>
              <w:snapToGrid w:val="0"/>
              <w:jc w:val="right"/>
              <w:rPr>
                <w:color w:val="800000"/>
                <w:sz w:val="22"/>
              </w:rPr>
            </w:pPr>
            <w:r>
              <w:rPr>
                <w:color w:val="800000"/>
                <w:sz w:val="22"/>
              </w:rPr>
              <w:t xml:space="preserve"> A débattre</w:t>
            </w:r>
          </w:p>
        </w:tc>
        <w:bookmarkStart w:id="11" w:name="CaseACocher6"/>
        <w:tc>
          <w:tcPr>
            <w:tcW w:w="284" w:type="dxa"/>
            <w:shd w:val="clear" w:color="auto" w:fill="F2F2F2"/>
          </w:tcPr>
          <w:p w:rsidR="00D7437E" w:rsidRDefault="00D7437E">
            <w:pPr>
              <w:snapToGrid w:val="0"/>
              <w:rPr>
                <w:color w:val="800000"/>
              </w:rPr>
            </w:pPr>
            <w:r>
              <w:rPr>
                <w:b/>
                <w:sz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920F0A">
              <w:rPr>
                <w:b/>
                <w:sz w:val="18"/>
              </w:rPr>
            </w:r>
            <w:r w:rsidR="00920F0A"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fldChar w:fldCharType="end"/>
            </w:r>
            <w:bookmarkEnd w:id="11"/>
          </w:p>
        </w:tc>
        <w:tc>
          <w:tcPr>
            <w:tcW w:w="1559" w:type="dxa"/>
            <w:shd w:val="clear" w:color="auto" w:fill="auto"/>
          </w:tcPr>
          <w:p w:rsidR="00D7437E" w:rsidRDefault="00D7437E">
            <w:pPr>
              <w:snapToGrid w:val="0"/>
              <w:jc w:val="right"/>
              <w:rPr>
                <w:color w:val="800000"/>
                <w:vertAlign w:val="superscript"/>
              </w:rPr>
            </w:pPr>
            <w:r>
              <w:rPr>
                <w:color w:val="800000"/>
              </w:rPr>
              <w:t xml:space="preserve"> Hors profil 60</w:t>
            </w:r>
            <w:r>
              <w:rPr>
                <w:color w:val="800000"/>
                <w:vertAlign w:val="superscript"/>
              </w:rPr>
              <w:t>e</w:t>
            </w:r>
          </w:p>
        </w:tc>
        <w:bookmarkStart w:id="12" w:name="CaseACocher7"/>
        <w:tc>
          <w:tcPr>
            <w:tcW w:w="284" w:type="dxa"/>
            <w:shd w:val="clear" w:color="auto" w:fill="F2F2F2"/>
          </w:tcPr>
          <w:p w:rsidR="00D7437E" w:rsidRDefault="00D7437E">
            <w:pPr>
              <w:snapToGrid w:val="0"/>
              <w:rPr>
                <w:color w:val="800000"/>
                <w:sz w:val="14"/>
                <w:lang w:val="en-GB"/>
              </w:rPr>
            </w:pPr>
            <w:r>
              <w:rPr>
                <w:sz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920F0A">
              <w:rPr>
                <w:sz w:val="18"/>
              </w:rPr>
            </w:r>
            <w:r w:rsidR="00920F0A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12"/>
            <w:r w:rsidR="00683C85">
              <w:rPr>
                <w:sz w:val="18"/>
              </w:rPr>
              <w:t xml:space="preserve">+ </w:t>
            </w:r>
          </w:p>
        </w:tc>
        <w:tc>
          <w:tcPr>
            <w:tcW w:w="3260" w:type="dxa"/>
            <w:shd w:val="clear" w:color="auto" w:fill="auto"/>
          </w:tcPr>
          <w:p w:rsidR="00D7437E" w:rsidRPr="007364BA" w:rsidRDefault="00F70F47" w:rsidP="007364BA">
            <w:pPr>
              <w:snapToGrid w:val="0"/>
              <w:jc w:val="right"/>
              <w:rPr>
                <w:b/>
                <w:sz w:val="18"/>
                <w:szCs w:val="18"/>
              </w:rPr>
            </w:pPr>
            <w:r w:rsidRPr="007364BA">
              <w:rPr>
                <w:b/>
                <w:sz w:val="18"/>
                <w:szCs w:val="18"/>
              </w:rPr>
              <w:t xml:space="preserve">+ </w:t>
            </w:r>
            <w:r w:rsidR="00683C85" w:rsidRPr="007364BA">
              <w:rPr>
                <w:b/>
                <w:sz w:val="18"/>
                <w:szCs w:val="18"/>
              </w:rPr>
              <w:t xml:space="preserve"> Préciser si </w:t>
            </w:r>
            <w:r w:rsidR="007364BA" w:rsidRPr="007364BA">
              <w:rPr>
                <w:b/>
                <w:sz w:val="18"/>
                <w:szCs w:val="18"/>
              </w:rPr>
              <w:t xml:space="preserve">les </w:t>
            </w:r>
            <w:r w:rsidR="00683C85" w:rsidRPr="007364BA">
              <w:rPr>
                <w:b/>
                <w:sz w:val="18"/>
                <w:szCs w:val="18"/>
              </w:rPr>
              <w:t xml:space="preserve">informations </w:t>
            </w:r>
            <w:r w:rsidR="007364BA">
              <w:rPr>
                <w:b/>
                <w:sz w:val="18"/>
                <w:szCs w:val="18"/>
              </w:rPr>
              <w:t>du dossier</w:t>
            </w:r>
          </w:p>
        </w:tc>
      </w:tr>
    </w:tbl>
    <w:p w:rsidR="00C128D1" w:rsidRPr="00104437" w:rsidRDefault="007364BA" w:rsidP="00C128D1">
      <w:pPr>
        <w:spacing w:after="60"/>
        <w:rPr>
          <w:i/>
          <w:sz w:val="18"/>
          <w:szCs w:val="18"/>
        </w:rPr>
      </w:pPr>
      <w:r>
        <w:rPr>
          <w:i/>
          <w:sz w:val="18"/>
          <w:szCs w:val="18"/>
        </w:rPr>
        <w:t>Pour les diplômes étranger</w:t>
      </w:r>
      <w:r w:rsidR="00C128D1" w:rsidRPr="00104437">
        <w:rPr>
          <w:i/>
          <w:sz w:val="18"/>
          <w:szCs w:val="18"/>
        </w:rPr>
        <w:t>s : indiquer si équivalence à donner</w:t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7364BA">
        <w:rPr>
          <w:b/>
          <w:sz w:val="18"/>
          <w:szCs w:val="18"/>
        </w:rPr>
        <w:t>sont attestées</w:t>
      </w:r>
    </w:p>
    <w:p w:rsidR="00FA159F" w:rsidRPr="00C128D1" w:rsidRDefault="00C128D1">
      <w:r>
        <w:t>Proposition d’avis circonstancié (pour les dossiers « non qualifiés ») :</w:t>
      </w:r>
    </w:p>
    <w:sectPr w:rsidR="00FA159F" w:rsidRPr="00C128D1">
      <w:pgSz w:w="11906" w:h="16838"/>
      <w:pgMar w:top="357" w:right="510" w:bottom="38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3" w15:restartNumberingAfterBreak="0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2A8C7854"/>
    <w:multiLevelType w:val="hybridMultilevel"/>
    <w:tmpl w:val="5F3C06CE"/>
    <w:lvl w:ilvl="0" w:tplc="5C8A8E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70CF6"/>
    <w:multiLevelType w:val="hybridMultilevel"/>
    <w:tmpl w:val="4A7876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CB"/>
    <w:rsid w:val="00051BBA"/>
    <w:rsid w:val="00066E3E"/>
    <w:rsid w:val="00075BA2"/>
    <w:rsid w:val="001B6F33"/>
    <w:rsid w:val="001E0B78"/>
    <w:rsid w:val="00285921"/>
    <w:rsid w:val="002B1AF7"/>
    <w:rsid w:val="00316176"/>
    <w:rsid w:val="003D1B30"/>
    <w:rsid w:val="00472A14"/>
    <w:rsid w:val="00482C2F"/>
    <w:rsid w:val="00486AF9"/>
    <w:rsid w:val="00486D39"/>
    <w:rsid w:val="004C2FD4"/>
    <w:rsid w:val="00577416"/>
    <w:rsid w:val="005A275F"/>
    <w:rsid w:val="00624F58"/>
    <w:rsid w:val="00642612"/>
    <w:rsid w:val="00647023"/>
    <w:rsid w:val="006507BB"/>
    <w:rsid w:val="00652F26"/>
    <w:rsid w:val="0067211C"/>
    <w:rsid w:val="00683C85"/>
    <w:rsid w:val="006A642C"/>
    <w:rsid w:val="007364BA"/>
    <w:rsid w:val="0075465E"/>
    <w:rsid w:val="0075760C"/>
    <w:rsid w:val="00784ED4"/>
    <w:rsid w:val="007C3057"/>
    <w:rsid w:val="00821D25"/>
    <w:rsid w:val="0087321F"/>
    <w:rsid w:val="00882558"/>
    <w:rsid w:val="008F2DF4"/>
    <w:rsid w:val="00916E7E"/>
    <w:rsid w:val="00920F0A"/>
    <w:rsid w:val="00930D33"/>
    <w:rsid w:val="009372CB"/>
    <w:rsid w:val="00A03012"/>
    <w:rsid w:val="00A1564F"/>
    <w:rsid w:val="00A35B9B"/>
    <w:rsid w:val="00A74345"/>
    <w:rsid w:val="00A965A6"/>
    <w:rsid w:val="00AB51C9"/>
    <w:rsid w:val="00AD73C8"/>
    <w:rsid w:val="00B006AA"/>
    <w:rsid w:val="00B46297"/>
    <w:rsid w:val="00B744CB"/>
    <w:rsid w:val="00BB08C7"/>
    <w:rsid w:val="00C00D24"/>
    <w:rsid w:val="00C128D1"/>
    <w:rsid w:val="00C455EC"/>
    <w:rsid w:val="00CD21C5"/>
    <w:rsid w:val="00D0714A"/>
    <w:rsid w:val="00D7437E"/>
    <w:rsid w:val="00D853F3"/>
    <w:rsid w:val="00D96F07"/>
    <w:rsid w:val="00DD56E6"/>
    <w:rsid w:val="00DE3E88"/>
    <w:rsid w:val="00DF2A6C"/>
    <w:rsid w:val="00E25E6D"/>
    <w:rsid w:val="00E36D32"/>
    <w:rsid w:val="00E767B3"/>
    <w:rsid w:val="00EF0EEC"/>
    <w:rsid w:val="00F70F47"/>
    <w:rsid w:val="00F9737B"/>
    <w:rsid w:val="00FA159F"/>
    <w:rsid w:val="00FA5A46"/>
    <w:rsid w:val="00FD178E"/>
    <w:rsid w:val="00FF0A15"/>
    <w:rsid w:val="00F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5A8C35"/>
  <w15:chartTrackingRefBased/>
  <w15:docId w15:val="{5DF4FDBD-72AB-4BF7-BF92-E945DC59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/>
      <w:b/>
      <w:sz w:val="24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/>
      <w:b/>
      <w:sz w:val="1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color w:val="800000"/>
      <w:sz w:val="18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color w:val="008000"/>
      <w:spacing w:val="4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auto"/>
      <w:sz w:val="20"/>
    </w:rPr>
  </w:style>
  <w:style w:type="character" w:customStyle="1" w:styleId="WW8Num2z0">
    <w:name w:val="WW8Num2z0"/>
    <w:rPr>
      <w:rFonts w:ascii="Symbol" w:hAnsi="Symbol"/>
      <w:color w:val="auto"/>
      <w:sz w:val="20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color w:val="auto"/>
      <w:sz w:val="20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7z0">
    <w:name w:val="WW8Num7z0"/>
    <w:rPr>
      <w:rFonts w:ascii="Symbol" w:hAnsi="Symbol"/>
      <w:color w:val="auto"/>
      <w:sz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auto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color w:val="auto"/>
      <w:sz w:val="20"/>
    </w:rPr>
  </w:style>
  <w:style w:type="character" w:customStyle="1" w:styleId="WW8Num12z0">
    <w:name w:val="WW8Num12z0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4z0">
    <w:name w:val="WW8Num14z0"/>
    <w:rPr>
      <w:rFonts w:ascii="Symbol" w:hAnsi="Symbol"/>
      <w:color w:val="auto"/>
      <w:sz w:val="18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  <w:sz w:val="18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Wingdings" w:hAnsi="Wingdings"/>
      <w:sz w:val="18"/>
    </w:rPr>
  </w:style>
  <w:style w:type="character" w:customStyle="1" w:styleId="WW8Num21z0">
    <w:name w:val="WW8Num21z0"/>
    <w:rPr>
      <w:rFonts w:ascii="Symbol" w:hAnsi="Symbol"/>
      <w:color w:val="auto"/>
      <w:sz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  <w:color w:val="auto"/>
      <w:sz w:val="2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  <w:color w:val="auto"/>
      <w:sz w:val="18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Wingdings" w:hAnsi="Wingdings"/>
      <w:sz w:val="18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  <w:color w:val="auto"/>
      <w:sz w:val="18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Policepardfaut1">
    <w:name w:val="Police par défaut1"/>
  </w:style>
  <w:style w:type="character" w:customStyle="1" w:styleId="Marquedecommentaire1">
    <w:name w:val="Marque de commentaire1"/>
    <w:rPr>
      <w:sz w:val="16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mmentaire1">
    <w:name w:val="Commentaire1"/>
    <w:basedOn w:val="Normal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table" w:styleId="Grilledutableau">
    <w:name w:val="Table Grid"/>
    <w:basedOn w:val="TableauNormal"/>
    <w:rsid w:val="00316176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Bureau\BELLET\final\2001\finaux\FichePdU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FichePdU</Template>
  <TotalTime>1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Année  2012</vt:lpstr>
    </vt:vector>
  </TitlesOfParts>
  <Company>UPS Génie Civil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Année  2012</dc:title>
  <dc:subject/>
  <dc:creator>CNU 60</dc:creator>
  <cp:keywords/>
  <cp:lastModifiedBy>Etienne Parizet</cp:lastModifiedBy>
  <cp:revision>3</cp:revision>
  <cp:lastPrinted>2014-12-09T16:24:00Z</cp:lastPrinted>
  <dcterms:created xsi:type="dcterms:W3CDTF">2017-08-28T12:31:00Z</dcterms:created>
  <dcterms:modified xsi:type="dcterms:W3CDTF">2017-08-28T12:51:00Z</dcterms:modified>
</cp:coreProperties>
</file>