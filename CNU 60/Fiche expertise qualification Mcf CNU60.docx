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7968"/>
      </w:tblGrid>
      <w:tr w:rsidR="00570979">
        <w:trPr>
          <w:cantSplit/>
          <w:trHeight w:hRule="exact" w:val="240"/>
        </w:trPr>
        <w:tc>
          <w:tcPr>
            <w:tcW w:w="3189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24"/>
              </w:rPr>
            </w:pPr>
          </w:p>
        </w:tc>
        <w:tc>
          <w:tcPr>
            <w:tcW w:w="79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0979" w:rsidRDefault="00570979">
            <w:pPr>
              <w:pStyle w:val="Titre1"/>
              <w:snapToGrid w:val="0"/>
              <w:rPr>
                <w:rFonts w:ascii="Times New Roman" w:hAnsi="Times New Roman"/>
                <w:color w:val="000080"/>
              </w:rPr>
            </w:pPr>
            <w:r w:rsidRPr="00FE0A06">
              <w:rPr>
                <w:rFonts w:ascii="Times New Roman" w:hAnsi="Times New Roman"/>
                <w:color w:val="000080"/>
              </w:rPr>
              <w:t>Fiche d'expertise pour</w:t>
            </w:r>
            <w:r>
              <w:rPr>
                <w:rFonts w:ascii="Times New Roman" w:hAnsi="Times New Roman"/>
                <w:color w:val="000080"/>
              </w:rPr>
              <w:t xml:space="preserve"> qualification "MAITRE de CONFERENCES"</w:t>
            </w:r>
          </w:p>
        </w:tc>
      </w:tr>
      <w:tr w:rsidR="00570979">
        <w:trPr>
          <w:cantSplit/>
        </w:trPr>
        <w:tc>
          <w:tcPr>
            <w:tcW w:w="3189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Section  n°  60  du  C.N.U.</w:t>
            </w:r>
          </w:p>
        </w:tc>
        <w:tc>
          <w:tcPr>
            <w:tcW w:w="79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</w:tr>
    </w:tbl>
    <w:p w:rsidR="00570979" w:rsidRDefault="00570979">
      <w:pPr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88"/>
        <w:gridCol w:w="3694"/>
      </w:tblGrid>
      <w:tr w:rsidR="00570979">
        <w:trPr>
          <w:cantSplit/>
          <w:trHeight w:hRule="exact" w:val="240"/>
        </w:trPr>
        <w:tc>
          <w:tcPr>
            <w:tcW w:w="7388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</w:rPr>
            </w:pPr>
            <w:r>
              <w:rPr>
                <w:color w:val="000080"/>
              </w:rPr>
              <w:t>Rapporteur :</w:t>
            </w:r>
          </w:p>
        </w:tc>
        <w:bookmarkStart w:id="0" w:name="Texte1"/>
        <w:tc>
          <w:tcPr>
            <w:tcW w:w="3694" w:type="dxa"/>
            <w:shd w:val="clear" w:color="auto" w:fill="F2F2F2"/>
            <w:vAlign w:val="center"/>
          </w:tcPr>
          <w:p w:rsidR="00570979" w:rsidRDefault="00570979">
            <w:pPr>
              <w:snapToGrid w:val="0"/>
              <w:rPr>
                <w:b/>
                <w:bCs/>
                <w:color w:val="333399"/>
              </w:rPr>
            </w:pPr>
            <w:r>
              <w:fldChar w:fldCharType="begin"/>
            </w:r>
            <w:r>
              <w:instrText xml:space="preserve"> FILLIN "Texte1"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0"/>
          </w:p>
        </w:tc>
      </w:tr>
    </w:tbl>
    <w:p w:rsidR="00570979" w:rsidRDefault="00570979">
      <w:pPr>
        <w:pBdr>
          <w:bottom w:val="single" w:sz="8" w:space="1" w:color="000000"/>
        </w:pBdr>
        <w:rPr>
          <w:sz w:val="10"/>
        </w:rPr>
      </w:pPr>
    </w:p>
    <w:p w:rsidR="00570979" w:rsidRDefault="00570979">
      <w:pPr>
        <w:rPr>
          <w:sz w:val="10"/>
        </w:rPr>
      </w:pPr>
    </w:p>
    <w:p w:rsidR="00570979" w:rsidRDefault="00570979">
      <w:pPr>
        <w:rPr>
          <w:sz w:val="6"/>
        </w:rPr>
      </w:pPr>
    </w:p>
    <w:tbl>
      <w:tblPr>
        <w:tblW w:w="1098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1435"/>
        <w:gridCol w:w="3947"/>
        <w:gridCol w:w="160"/>
        <w:gridCol w:w="1541"/>
        <w:gridCol w:w="2410"/>
      </w:tblGrid>
      <w:tr w:rsidR="00A54A82" w:rsidTr="0028250F">
        <w:trPr>
          <w:trHeight w:hRule="exact" w:val="240"/>
        </w:trPr>
        <w:tc>
          <w:tcPr>
            <w:tcW w:w="1492" w:type="dxa"/>
            <w:shd w:val="clear" w:color="auto" w:fill="auto"/>
          </w:tcPr>
          <w:p w:rsidR="00A54A82" w:rsidRPr="00107D2B" w:rsidRDefault="00A54A82">
            <w:pPr>
              <w:numPr>
                <w:ilvl w:val="0"/>
                <w:numId w:val="4"/>
              </w:numPr>
              <w:tabs>
                <w:tab w:val="left" w:pos="-1276"/>
              </w:tabs>
              <w:snapToGrid w:val="0"/>
              <w:ind w:left="142" w:hanging="142"/>
              <w:rPr>
                <w:b/>
                <w:color w:val="000080"/>
                <w:sz w:val="18"/>
              </w:rPr>
            </w:pPr>
            <w:r w:rsidRPr="00107D2B">
              <w:rPr>
                <w:b/>
                <w:color w:val="000080"/>
                <w:sz w:val="18"/>
              </w:rPr>
              <w:t>CANDIDAT</w:t>
            </w:r>
          </w:p>
        </w:tc>
        <w:tc>
          <w:tcPr>
            <w:tcW w:w="1435" w:type="dxa"/>
            <w:shd w:val="clear" w:color="auto" w:fill="auto"/>
          </w:tcPr>
          <w:p w:rsidR="00A54A82" w:rsidRPr="00107D2B" w:rsidRDefault="00A54A82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color w:val="000080"/>
                <w:sz w:val="18"/>
              </w:rPr>
              <w:t xml:space="preserve">NOM – Prénom </w:t>
            </w:r>
          </w:p>
        </w:tc>
        <w:bookmarkStart w:id="1" w:name="Texte2"/>
        <w:tc>
          <w:tcPr>
            <w:tcW w:w="3947" w:type="dxa"/>
            <w:shd w:val="clear" w:color="auto" w:fill="F2F2F2"/>
          </w:tcPr>
          <w:p w:rsidR="00A54A82" w:rsidRDefault="00A54A82">
            <w:pPr>
              <w:snapToGrid w:val="0"/>
              <w:ind w:left="-13"/>
              <w:rPr>
                <w:color w:val="000080"/>
                <w:sz w:val="18"/>
              </w:rPr>
            </w:pPr>
            <w:r>
              <w:rPr>
                <w:b/>
                <w:sz w:val="18"/>
              </w:rPr>
              <w:fldChar w:fldCharType="begin"/>
            </w:r>
            <w:r>
              <w:rPr>
                <w:b/>
                <w:sz w:val="18"/>
              </w:rPr>
              <w:instrText xml:space="preserve"> FILLIN "Texte2"</w:instrText>
            </w:r>
            <w:r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t>     </w:t>
            </w:r>
            <w:r>
              <w:rPr>
                <w:b/>
                <w:sz w:val="18"/>
              </w:rPr>
              <w:fldChar w:fldCharType="end"/>
            </w:r>
            <w:bookmarkEnd w:id="1"/>
          </w:p>
        </w:tc>
        <w:tc>
          <w:tcPr>
            <w:tcW w:w="160" w:type="dxa"/>
            <w:shd w:val="clear" w:color="auto" w:fill="auto"/>
          </w:tcPr>
          <w:p w:rsidR="00A54A82" w:rsidRDefault="00A54A82">
            <w:pPr>
              <w:snapToGrid w:val="0"/>
              <w:rPr>
                <w:color w:val="000080"/>
                <w:sz w:val="18"/>
              </w:rPr>
            </w:pPr>
          </w:p>
        </w:tc>
        <w:tc>
          <w:tcPr>
            <w:tcW w:w="1541" w:type="dxa"/>
            <w:shd w:val="clear" w:color="auto" w:fill="auto"/>
          </w:tcPr>
          <w:p w:rsidR="00A54A82" w:rsidRPr="00107D2B" w:rsidRDefault="00A54A82" w:rsidP="00A54A82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color w:val="000080"/>
                <w:sz w:val="18"/>
              </w:rPr>
              <w:t>Fonctions actuelles</w:t>
            </w:r>
          </w:p>
        </w:tc>
        <w:bookmarkStart w:id="2" w:name="Texte54"/>
        <w:tc>
          <w:tcPr>
            <w:tcW w:w="2410" w:type="dxa"/>
            <w:shd w:val="clear" w:color="auto" w:fill="F2F2F2"/>
          </w:tcPr>
          <w:p w:rsidR="00A54A82" w:rsidRDefault="00A54A82">
            <w:pPr>
              <w:snapToGrid w:val="0"/>
              <w:rPr>
                <w:b/>
                <w:sz w:val="6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"Texte54"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2"/>
          </w:p>
        </w:tc>
      </w:tr>
    </w:tbl>
    <w:p w:rsidR="00570979" w:rsidRDefault="00570979">
      <w:pPr>
        <w:rPr>
          <w:b/>
          <w:sz w:val="6"/>
        </w:rPr>
      </w:pPr>
    </w:p>
    <w:p w:rsidR="00A05CFA" w:rsidRPr="0028250F" w:rsidRDefault="0028250F" w:rsidP="0028250F">
      <w:pPr>
        <w:pBdr>
          <w:bottom w:val="single" w:sz="8" w:space="1" w:color="000000"/>
        </w:pBdr>
        <w:ind w:firstLine="142"/>
        <w:rPr>
          <w:b/>
          <w:sz w:val="12"/>
          <w:szCs w:val="12"/>
        </w:rPr>
      </w:pPr>
      <w:r>
        <w:rPr>
          <w:b/>
          <w:sz w:val="14"/>
          <w:szCs w:val="14"/>
        </w:rPr>
        <w:t xml:space="preserve">       </w:t>
      </w:r>
      <w:r w:rsidRPr="0028250F">
        <w:rPr>
          <w:b/>
          <w:sz w:val="14"/>
          <w:szCs w:val="14"/>
        </w:rPr>
        <w:t xml:space="preserve">Identification : </w:t>
      </w:r>
      <w:r w:rsidRPr="00BF7BB9">
        <w:rPr>
          <w:b/>
          <w:color w:val="0066FF"/>
          <w:sz w:val="14"/>
          <w:szCs w:val="14"/>
        </w:rPr>
        <w:t>voir fiche de synthèse</w:t>
      </w:r>
      <w:r w:rsidRPr="0028250F">
        <w:rPr>
          <w:b/>
          <w:sz w:val="14"/>
          <w:szCs w:val="14"/>
        </w:rPr>
        <w:t xml:space="preserve"> (pièce exigée)</w:t>
      </w:r>
      <w:r>
        <w:rPr>
          <w:b/>
          <w:sz w:val="10"/>
        </w:rPr>
        <w:tab/>
      </w:r>
      <w:r>
        <w:rPr>
          <w:b/>
          <w:sz w:val="10"/>
        </w:rPr>
        <w:tab/>
      </w:r>
      <w:r>
        <w:rPr>
          <w:b/>
          <w:sz w:val="10"/>
        </w:rPr>
        <w:tab/>
      </w:r>
      <w:r>
        <w:rPr>
          <w:b/>
          <w:sz w:val="10"/>
        </w:rPr>
        <w:tab/>
        <w:t xml:space="preserve">    </w:t>
      </w:r>
      <w:r>
        <w:rPr>
          <w:b/>
          <w:sz w:val="10"/>
        </w:rPr>
        <w:tab/>
      </w:r>
      <w:r>
        <w:rPr>
          <w:b/>
          <w:sz w:val="10"/>
        </w:rPr>
        <w:tab/>
      </w:r>
      <w:r w:rsidRPr="0028250F">
        <w:rPr>
          <w:b/>
          <w:sz w:val="14"/>
          <w:szCs w:val="14"/>
        </w:rPr>
        <w:t>Depuis le :</w:t>
      </w:r>
      <w:proofErr w:type="gramStart"/>
      <w:r w:rsidRPr="0028250F">
        <w:rPr>
          <w:b/>
          <w:sz w:val="12"/>
          <w:szCs w:val="12"/>
        </w:rPr>
        <w:t xml:space="preserve">   (</w:t>
      </w:r>
      <w:proofErr w:type="gramEnd"/>
      <w:r w:rsidRPr="0028250F">
        <w:rPr>
          <w:b/>
          <w:i/>
          <w:sz w:val="12"/>
          <w:szCs w:val="12"/>
        </w:rPr>
        <w:t>préciser date de début</w:t>
      </w:r>
      <w:r>
        <w:rPr>
          <w:b/>
          <w:sz w:val="12"/>
          <w:szCs w:val="12"/>
        </w:rPr>
        <w:t>)</w:t>
      </w:r>
    </w:p>
    <w:p w:rsidR="00A05CFA" w:rsidRDefault="00A05CFA" w:rsidP="00A05CFA">
      <w:pPr>
        <w:rPr>
          <w:b/>
          <w:sz w:val="10"/>
        </w:rPr>
      </w:pPr>
    </w:p>
    <w:p w:rsidR="00A05CFA" w:rsidRDefault="00D7151D" w:rsidP="00A05CFA">
      <w:pPr>
        <w:numPr>
          <w:ilvl w:val="0"/>
          <w:numId w:val="6"/>
        </w:numPr>
        <w:tabs>
          <w:tab w:val="left" w:pos="142"/>
        </w:tabs>
        <w:ind w:left="142" w:hanging="142"/>
        <w:rPr>
          <w:b/>
          <w:color w:val="000080"/>
          <w:sz w:val="18"/>
        </w:rPr>
      </w:pPr>
      <w:r>
        <w:rPr>
          <w:b/>
          <w:color w:val="000080"/>
          <w:sz w:val="18"/>
        </w:rPr>
        <w:t xml:space="preserve">CONFORMITE </w:t>
      </w:r>
      <w:r w:rsidR="00A05CFA">
        <w:rPr>
          <w:b/>
          <w:color w:val="000080"/>
          <w:sz w:val="18"/>
        </w:rPr>
        <w:t>du DOSSIER</w:t>
      </w:r>
      <w:r w:rsidR="006543AC">
        <w:rPr>
          <w:b/>
          <w:color w:val="000080"/>
          <w:sz w:val="18"/>
        </w:rPr>
        <w:tab/>
      </w:r>
      <w:r w:rsidR="006543AC">
        <w:rPr>
          <w:b/>
          <w:color w:val="000080"/>
          <w:sz w:val="18"/>
        </w:rPr>
        <w:tab/>
      </w:r>
      <w:r w:rsidR="006543AC">
        <w:rPr>
          <w:b/>
          <w:color w:val="000080"/>
          <w:sz w:val="18"/>
        </w:rPr>
        <w:tab/>
      </w:r>
      <w:r w:rsidR="006543AC">
        <w:rPr>
          <w:b/>
          <w:color w:val="000080"/>
          <w:sz w:val="18"/>
        </w:rPr>
        <w:tab/>
      </w:r>
      <w:r w:rsidR="006543AC">
        <w:rPr>
          <w:b/>
          <w:color w:val="000080"/>
          <w:sz w:val="18"/>
        </w:rPr>
        <w:tab/>
      </w:r>
      <w:r w:rsidR="006543AC">
        <w:rPr>
          <w:b/>
          <w:color w:val="000080"/>
          <w:sz w:val="18"/>
        </w:rPr>
        <w:tab/>
      </w:r>
      <w:r w:rsidR="00D17BA1">
        <w:rPr>
          <w:b/>
          <w:color w:val="000080"/>
          <w:sz w:val="18"/>
        </w:rPr>
        <w:t xml:space="preserve">     </w:t>
      </w:r>
    </w:p>
    <w:p w:rsidR="00FC2281" w:rsidRDefault="00FC2281" w:rsidP="00FC2281">
      <w:pPr>
        <w:pStyle w:val="Commentaire1"/>
        <w:pBdr>
          <w:bottom w:val="single" w:sz="8" w:space="1" w:color="000000"/>
        </w:pBdr>
        <w:ind w:firstLine="708"/>
        <w:rPr>
          <w:b/>
          <w:color w:val="3333FF"/>
          <w:sz w:val="18"/>
        </w:rPr>
      </w:pPr>
    </w:p>
    <w:p w:rsidR="005B4A74" w:rsidRDefault="005B4A74" w:rsidP="00FC2281">
      <w:pPr>
        <w:pStyle w:val="Commentaire1"/>
        <w:pBdr>
          <w:bottom w:val="single" w:sz="8" w:space="1" w:color="000000"/>
        </w:pBdr>
        <w:ind w:firstLine="708"/>
        <w:rPr>
          <w:b/>
          <w:bCs/>
          <w:color w:val="333399"/>
          <w:sz w:val="18"/>
          <w:szCs w:val="18"/>
        </w:rPr>
      </w:pPr>
      <w:r w:rsidRPr="00EF276C">
        <w:rPr>
          <w:b/>
          <w:color w:val="3333FF"/>
          <w:sz w:val="18"/>
        </w:rPr>
        <w:t>•</w:t>
      </w:r>
      <w:r>
        <w:rPr>
          <w:b/>
          <w:color w:val="000080"/>
          <w:sz w:val="18"/>
        </w:rPr>
        <w:t xml:space="preserve"> </w:t>
      </w:r>
      <w:r w:rsidRPr="00D17BA1">
        <w:rPr>
          <w:b/>
          <w:sz w:val="18"/>
        </w:rPr>
        <w:t>F</w:t>
      </w:r>
      <w:r w:rsidR="00A54A82" w:rsidRPr="00D17BA1">
        <w:rPr>
          <w:b/>
          <w:bCs/>
          <w:sz w:val="18"/>
          <w:szCs w:val="18"/>
        </w:rPr>
        <w:t xml:space="preserve">iche </w:t>
      </w:r>
      <w:r w:rsidR="00AB7358">
        <w:rPr>
          <w:b/>
          <w:bCs/>
          <w:sz w:val="18"/>
          <w:szCs w:val="18"/>
        </w:rPr>
        <w:t xml:space="preserve">de synthèse (du </w:t>
      </w:r>
      <w:r w:rsidR="00A54A82" w:rsidRPr="00D17BA1">
        <w:rPr>
          <w:b/>
          <w:bCs/>
          <w:sz w:val="18"/>
          <w:szCs w:val="18"/>
        </w:rPr>
        <w:t>candidat</w:t>
      </w:r>
      <w:r w:rsidR="00AB7358">
        <w:rPr>
          <w:b/>
          <w:bCs/>
          <w:sz w:val="18"/>
          <w:szCs w:val="18"/>
        </w:rPr>
        <w:t>)</w:t>
      </w:r>
      <w:r>
        <w:rPr>
          <w:b/>
          <w:bCs/>
          <w:color w:val="333399"/>
          <w:sz w:val="18"/>
          <w:szCs w:val="18"/>
        </w:rPr>
        <w:t xml:space="preserve"> </w:t>
      </w:r>
      <w:r>
        <w:rPr>
          <w:b/>
          <w:bCs/>
          <w:color w:val="333399"/>
          <w:sz w:val="18"/>
          <w:szCs w:val="18"/>
        </w:rPr>
        <w:sym w:font="Wingdings" w:char="F0A8"/>
      </w:r>
      <w:r w:rsidR="00C628C8">
        <w:rPr>
          <w:b/>
          <w:bCs/>
          <w:color w:val="333399"/>
          <w:sz w:val="18"/>
          <w:szCs w:val="18"/>
        </w:rPr>
        <w:tab/>
      </w:r>
      <w:r w:rsidR="00C628C8">
        <w:rPr>
          <w:b/>
          <w:bCs/>
          <w:color w:val="333399"/>
          <w:sz w:val="18"/>
          <w:szCs w:val="18"/>
        </w:rPr>
        <w:tab/>
      </w:r>
      <w:r w:rsidR="00C628C8">
        <w:rPr>
          <w:b/>
          <w:bCs/>
          <w:color w:val="333399"/>
          <w:sz w:val="18"/>
          <w:szCs w:val="18"/>
        </w:rPr>
        <w:tab/>
      </w:r>
      <w:r w:rsidR="00FC2281">
        <w:rPr>
          <w:b/>
          <w:bCs/>
          <w:color w:val="333399"/>
          <w:sz w:val="18"/>
          <w:szCs w:val="18"/>
        </w:rPr>
        <w:tab/>
      </w:r>
      <w:r w:rsidR="00FC2281">
        <w:rPr>
          <w:b/>
          <w:bCs/>
          <w:color w:val="333399"/>
          <w:sz w:val="18"/>
          <w:szCs w:val="18"/>
        </w:rPr>
        <w:tab/>
      </w:r>
      <w:r w:rsidRPr="00EF276C">
        <w:rPr>
          <w:b/>
          <w:color w:val="3333FF"/>
          <w:sz w:val="18"/>
        </w:rPr>
        <w:t>•</w:t>
      </w:r>
      <w:r>
        <w:rPr>
          <w:b/>
          <w:color w:val="000080"/>
          <w:sz w:val="18"/>
        </w:rPr>
        <w:t xml:space="preserve"> </w:t>
      </w:r>
      <w:r w:rsidRPr="00D17BA1">
        <w:rPr>
          <w:b/>
          <w:sz w:val="18"/>
        </w:rPr>
        <w:t>R</w:t>
      </w:r>
      <w:r w:rsidR="00A54A82" w:rsidRPr="00D17BA1">
        <w:rPr>
          <w:b/>
          <w:bCs/>
          <w:sz w:val="18"/>
          <w:szCs w:val="18"/>
        </w:rPr>
        <w:t>apports de pré-soutenance</w:t>
      </w:r>
      <w:r w:rsidR="006003C4">
        <w:rPr>
          <w:b/>
          <w:bCs/>
          <w:sz w:val="18"/>
          <w:szCs w:val="18"/>
        </w:rPr>
        <w:t xml:space="preserve"> (signés)</w:t>
      </w:r>
      <w:r w:rsidR="00A54A82">
        <w:rPr>
          <w:b/>
          <w:bCs/>
          <w:color w:val="333399"/>
          <w:sz w:val="18"/>
          <w:szCs w:val="18"/>
        </w:rPr>
        <w:t xml:space="preserve"> </w:t>
      </w:r>
      <w:r>
        <w:rPr>
          <w:b/>
          <w:bCs/>
          <w:color w:val="333399"/>
          <w:sz w:val="18"/>
          <w:szCs w:val="18"/>
        </w:rPr>
        <w:sym w:font="Wingdings" w:char="F0A8"/>
      </w:r>
      <w:r w:rsidR="00A54A82">
        <w:rPr>
          <w:b/>
          <w:bCs/>
          <w:color w:val="333399"/>
          <w:sz w:val="18"/>
          <w:szCs w:val="18"/>
        </w:rPr>
        <w:tab/>
      </w:r>
    </w:p>
    <w:p w:rsidR="005B4A74" w:rsidRPr="00B46E26" w:rsidRDefault="005B4A74" w:rsidP="005B4A74">
      <w:pPr>
        <w:pBdr>
          <w:bottom w:val="single" w:sz="8" w:space="1" w:color="000000"/>
        </w:pBdr>
        <w:ind w:firstLine="708"/>
        <w:rPr>
          <w:b/>
          <w:bCs/>
          <w:color w:val="333399"/>
          <w:sz w:val="10"/>
          <w:szCs w:val="10"/>
        </w:rPr>
      </w:pPr>
    </w:p>
    <w:p w:rsidR="00A05CFA" w:rsidRDefault="005B4A74" w:rsidP="00FC2281">
      <w:pPr>
        <w:pBdr>
          <w:bottom w:val="single" w:sz="8" w:space="1" w:color="000000"/>
        </w:pBdr>
        <w:ind w:firstLine="708"/>
        <w:rPr>
          <w:b/>
          <w:bCs/>
          <w:color w:val="333399"/>
          <w:sz w:val="18"/>
          <w:szCs w:val="18"/>
        </w:rPr>
      </w:pPr>
      <w:r w:rsidRPr="00EF276C">
        <w:rPr>
          <w:b/>
          <w:color w:val="3333FF"/>
          <w:sz w:val="18"/>
        </w:rPr>
        <w:t>•</w:t>
      </w:r>
      <w:r>
        <w:rPr>
          <w:b/>
          <w:color w:val="000080"/>
          <w:sz w:val="18"/>
        </w:rPr>
        <w:t xml:space="preserve"> </w:t>
      </w:r>
      <w:r w:rsidR="00A54A82" w:rsidRPr="00D17BA1">
        <w:rPr>
          <w:b/>
          <w:bCs/>
          <w:sz w:val="18"/>
          <w:szCs w:val="18"/>
        </w:rPr>
        <w:t>Liste classée de la production scientifique</w:t>
      </w:r>
      <w:r>
        <w:rPr>
          <w:b/>
          <w:bCs/>
          <w:color w:val="333399"/>
          <w:sz w:val="18"/>
          <w:szCs w:val="18"/>
        </w:rPr>
        <w:t xml:space="preserve"> </w:t>
      </w:r>
      <w:r>
        <w:rPr>
          <w:b/>
          <w:bCs/>
          <w:color w:val="333399"/>
          <w:sz w:val="18"/>
          <w:szCs w:val="18"/>
        </w:rPr>
        <w:sym w:font="Wingdings" w:char="F0A8"/>
      </w:r>
      <w:r w:rsidR="00B46E26">
        <w:rPr>
          <w:b/>
          <w:bCs/>
          <w:color w:val="333399"/>
          <w:sz w:val="18"/>
          <w:szCs w:val="18"/>
        </w:rPr>
        <w:tab/>
      </w:r>
      <w:r w:rsidR="00B46E26">
        <w:rPr>
          <w:b/>
          <w:bCs/>
          <w:color w:val="333399"/>
          <w:sz w:val="18"/>
          <w:szCs w:val="18"/>
        </w:rPr>
        <w:tab/>
      </w:r>
      <w:r w:rsidR="00B46E26">
        <w:rPr>
          <w:b/>
          <w:bCs/>
          <w:color w:val="333399"/>
          <w:sz w:val="18"/>
          <w:szCs w:val="18"/>
        </w:rPr>
        <w:tab/>
      </w:r>
      <w:r w:rsidR="00B46E26">
        <w:rPr>
          <w:b/>
          <w:bCs/>
          <w:color w:val="333399"/>
          <w:sz w:val="18"/>
          <w:szCs w:val="18"/>
        </w:rPr>
        <w:tab/>
      </w:r>
    </w:p>
    <w:p w:rsidR="00FC2281" w:rsidRDefault="00FC2281" w:rsidP="00FC2281">
      <w:pPr>
        <w:pBdr>
          <w:bottom w:val="single" w:sz="8" w:space="1" w:color="000000"/>
        </w:pBdr>
        <w:ind w:firstLine="708"/>
        <w:rPr>
          <w:b/>
          <w:sz w:val="10"/>
        </w:rPr>
      </w:pPr>
    </w:p>
    <w:p w:rsidR="00A05CFA" w:rsidRPr="00107D2B" w:rsidRDefault="00B46E26">
      <w:pPr>
        <w:pBdr>
          <w:bottom w:val="single" w:sz="8" w:space="1" w:color="000000"/>
        </w:pBdr>
        <w:rPr>
          <w:b/>
          <w:color w:val="000080"/>
          <w:sz w:val="10"/>
        </w:rPr>
      </w:pPr>
      <w:r w:rsidRPr="00107D2B">
        <w:rPr>
          <w:b/>
          <w:bCs/>
          <w:color w:val="000080"/>
          <w:sz w:val="18"/>
          <w:szCs w:val="18"/>
        </w:rPr>
        <w:t>Autres (cas particuliers) :</w:t>
      </w:r>
    </w:p>
    <w:p w:rsidR="00A05CFA" w:rsidRDefault="00A05CFA">
      <w:pPr>
        <w:pBdr>
          <w:bottom w:val="single" w:sz="8" w:space="1" w:color="000000"/>
        </w:pBdr>
        <w:rPr>
          <w:b/>
          <w:sz w:val="10"/>
        </w:rPr>
      </w:pPr>
    </w:p>
    <w:p w:rsidR="0028250F" w:rsidRDefault="0028250F" w:rsidP="0028250F">
      <w:pPr>
        <w:pBdr>
          <w:bottom w:val="single" w:sz="8" w:space="1" w:color="000000"/>
        </w:pBdr>
        <w:rPr>
          <w:b/>
          <w:sz w:val="10"/>
        </w:rPr>
      </w:pPr>
    </w:p>
    <w:p w:rsidR="0028250F" w:rsidRDefault="0028250F" w:rsidP="0028250F">
      <w:pPr>
        <w:rPr>
          <w:b/>
          <w:sz w:val="10"/>
        </w:rPr>
      </w:pPr>
    </w:p>
    <w:p w:rsidR="0028250F" w:rsidRPr="0028250F" w:rsidRDefault="0028250F">
      <w:pPr>
        <w:pBdr>
          <w:bottom w:val="single" w:sz="8" w:space="1" w:color="000000"/>
        </w:pBdr>
        <w:rPr>
          <w:b/>
          <w:sz w:val="18"/>
          <w:szCs w:val="18"/>
        </w:rPr>
      </w:pPr>
      <w:r w:rsidRPr="0028250F">
        <w:rPr>
          <w:b/>
          <w:sz w:val="18"/>
          <w:szCs w:val="18"/>
        </w:rPr>
        <w:t>Dossier à expertiser</w:t>
      </w:r>
      <w:r w:rsidR="00AB7358">
        <w:rPr>
          <w:b/>
          <w:sz w:val="18"/>
          <w:szCs w:val="18"/>
        </w:rPr>
        <w:t> :</w:t>
      </w:r>
      <w:r>
        <w:rPr>
          <w:b/>
          <w:sz w:val="18"/>
          <w:szCs w:val="18"/>
        </w:rPr>
        <w:tab/>
        <w:t xml:space="preserve">Oui </w:t>
      </w:r>
      <w:r>
        <w:rPr>
          <w:b/>
          <w:bCs/>
          <w:color w:val="333399"/>
          <w:sz w:val="18"/>
          <w:szCs w:val="18"/>
        </w:rPr>
        <w:sym w:font="Wingdings" w:char="F0A8"/>
      </w:r>
      <w:r w:rsidR="00AB7358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Non </w:t>
      </w:r>
      <w:r>
        <w:rPr>
          <w:b/>
          <w:bCs/>
          <w:color w:val="333399"/>
          <w:sz w:val="18"/>
          <w:szCs w:val="18"/>
        </w:rPr>
        <w:sym w:font="Wingdings" w:char="F0A8"/>
      </w:r>
      <w:r>
        <w:rPr>
          <w:b/>
          <w:bCs/>
          <w:color w:val="333399"/>
          <w:sz w:val="18"/>
          <w:szCs w:val="18"/>
        </w:rPr>
        <w:tab/>
      </w:r>
      <w:r>
        <w:rPr>
          <w:b/>
          <w:bCs/>
          <w:color w:val="333399"/>
          <w:sz w:val="18"/>
          <w:szCs w:val="18"/>
        </w:rPr>
        <w:tab/>
      </w:r>
      <w:r w:rsidRPr="00AB7358">
        <w:rPr>
          <w:b/>
          <w:bCs/>
          <w:sz w:val="18"/>
          <w:szCs w:val="18"/>
        </w:rPr>
        <w:t>Si NON</w:t>
      </w:r>
      <w:r>
        <w:rPr>
          <w:b/>
          <w:bCs/>
          <w:color w:val="333399"/>
          <w:sz w:val="18"/>
          <w:szCs w:val="18"/>
        </w:rPr>
        <w:t xml:space="preserve"> : </w:t>
      </w:r>
      <w:r w:rsidR="00AB7358">
        <w:rPr>
          <w:b/>
          <w:bCs/>
          <w:color w:val="333399"/>
          <w:sz w:val="18"/>
          <w:szCs w:val="18"/>
        </w:rPr>
        <w:t xml:space="preserve"> </w:t>
      </w:r>
      <w:r w:rsidR="00AB7358" w:rsidRPr="002E4D22">
        <w:rPr>
          <w:b/>
          <w:bCs/>
          <w:color w:val="800000"/>
          <w:sz w:val="18"/>
          <w:szCs w:val="18"/>
        </w:rPr>
        <w:t>« </w:t>
      </w:r>
      <w:r w:rsidRPr="002E4D22">
        <w:rPr>
          <w:b/>
          <w:bCs/>
          <w:color w:val="800000"/>
          <w:sz w:val="18"/>
          <w:szCs w:val="18"/>
        </w:rPr>
        <w:t>irrecevable</w:t>
      </w:r>
      <w:r w:rsidR="00AB7358" w:rsidRPr="002E4D22">
        <w:rPr>
          <w:b/>
          <w:bCs/>
          <w:color w:val="800000"/>
          <w:sz w:val="18"/>
          <w:szCs w:val="18"/>
        </w:rPr>
        <w:t xml:space="preserve"> » </w:t>
      </w:r>
      <w:r w:rsidR="00AB7358" w:rsidRPr="002E4D22">
        <w:rPr>
          <w:b/>
          <w:bCs/>
          <w:color w:val="800000"/>
          <w:sz w:val="18"/>
          <w:szCs w:val="18"/>
        </w:rPr>
        <w:sym w:font="Wingdings" w:char="F0A8"/>
      </w:r>
      <w:r>
        <w:rPr>
          <w:b/>
          <w:bCs/>
          <w:color w:val="333399"/>
          <w:sz w:val="18"/>
          <w:szCs w:val="18"/>
        </w:rPr>
        <w:tab/>
      </w:r>
      <w:r w:rsidR="00AB7358" w:rsidRPr="002E4D22">
        <w:rPr>
          <w:b/>
          <w:bCs/>
          <w:color w:val="800000"/>
          <w:sz w:val="18"/>
          <w:szCs w:val="18"/>
        </w:rPr>
        <w:t xml:space="preserve">« Non examiné » </w:t>
      </w:r>
      <w:r w:rsidR="00AB7358" w:rsidRPr="002E4D22">
        <w:rPr>
          <w:b/>
          <w:bCs/>
          <w:color w:val="800000"/>
          <w:sz w:val="18"/>
          <w:szCs w:val="18"/>
        </w:rPr>
        <w:sym w:font="Wingdings" w:char="F0A8"/>
      </w:r>
      <w:r w:rsidR="00AB7358">
        <w:rPr>
          <w:b/>
          <w:bCs/>
          <w:color w:val="333399"/>
          <w:sz w:val="18"/>
          <w:szCs w:val="18"/>
        </w:rPr>
        <w:tab/>
      </w:r>
      <w:r w:rsidR="00AB7358" w:rsidRPr="002E4D22">
        <w:rPr>
          <w:b/>
          <w:bCs/>
          <w:color w:val="800000"/>
          <w:sz w:val="18"/>
          <w:szCs w:val="18"/>
        </w:rPr>
        <w:t xml:space="preserve">« déjà qualifié » </w:t>
      </w:r>
      <w:r w:rsidR="00AB7358" w:rsidRPr="002E4D22">
        <w:rPr>
          <w:b/>
          <w:bCs/>
          <w:color w:val="800000"/>
          <w:sz w:val="18"/>
          <w:szCs w:val="18"/>
        </w:rPr>
        <w:sym w:font="Wingdings" w:char="F0A8"/>
      </w:r>
    </w:p>
    <w:p w:rsidR="00A05CFA" w:rsidRDefault="00A05CFA">
      <w:pPr>
        <w:pBdr>
          <w:bottom w:val="single" w:sz="8" w:space="1" w:color="000000"/>
        </w:pBdr>
        <w:rPr>
          <w:b/>
          <w:sz w:val="10"/>
        </w:rPr>
      </w:pPr>
    </w:p>
    <w:p w:rsidR="00570979" w:rsidRDefault="00570979">
      <w:pPr>
        <w:rPr>
          <w:b/>
          <w:sz w:val="10"/>
        </w:rPr>
      </w:pPr>
    </w:p>
    <w:p w:rsidR="00570979" w:rsidRPr="00107D2B" w:rsidRDefault="00570979">
      <w:pPr>
        <w:numPr>
          <w:ilvl w:val="0"/>
          <w:numId w:val="6"/>
        </w:numPr>
        <w:tabs>
          <w:tab w:val="left" w:pos="142"/>
        </w:tabs>
        <w:ind w:left="142" w:hanging="142"/>
        <w:rPr>
          <w:b/>
          <w:color w:val="000080"/>
          <w:sz w:val="18"/>
        </w:rPr>
      </w:pPr>
      <w:r w:rsidRPr="00107D2B">
        <w:rPr>
          <w:b/>
          <w:color w:val="000080"/>
          <w:sz w:val="18"/>
        </w:rPr>
        <w:t xml:space="preserve">ACTIVITES de </w:t>
      </w:r>
      <w:r w:rsidRPr="00C032CF">
        <w:rPr>
          <w:b/>
          <w:color w:val="000080"/>
          <w:sz w:val="18"/>
        </w:rPr>
        <w:t>RECHERCHE et VALORISATION</w:t>
      </w:r>
      <w:bookmarkStart w:id="3" w:name="_GoBack"/>
      <w:bookmarkEnd w:id="3"/>
    </w:p>
    <w:p w:rsidR="00570979" w:rsidRDefault="00570979">
      <w:pPr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8"/>
        <w:gridCol w:w="1134"/>
        <w:gridCol w:w="2977"/>
        <w:gridCol w:w="1175"/>
        <w:gridCol w:w="4111"/>
      </w:tblGrid>
      <w:tr w:rsidR="00570979">
        <w:trPr>
          <w:cantSplit/>
          <w:trHeight w:hRule="exact" w:val="240"/>
        </w:trPr>
        <w:tc>
          <w:tcPr>
            <w:tcW w:w="2722" w:type="dxa"/>
            <w:gridSpan w:val="2"/>
            <w:shd w:val="clear" w:color="auto" w:fill="auto"/>
          </w:tcPr>
          <w:p w:rsidR="00570979" w:rsidRPr="00107D2B" w:rsidRDefault="00570979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b/>
                <w:color w:val="000080"/>
                <w:sz w:val="18"/>
              </w:rPr>
              <w:t>Domaine</w:t>
            </w:r>
            <w:r w:rsidRPr="00107D2B">
              <w:rPr>
                <w:color w:val="000080"/>
                <w:sz w:val="14"/>
              </w:rPr>
              <w:t>(s) (si différent de thèse) :</w:t>
            </w:r>
            <w:r w:rsidRPr="00107D2B">
              <w:rPr>
                <w:color w:val="000080"/>
                <w:sz w:val="18"/>
              </w:rPr>
              <w:t xml:space="preserve"> </w:t>
            </w:r>
          </w:p>
        </w:tc>
        <w:bookmarkStart w:id="4" w:name="Texte62"/>
        <w:tc>
          <w:tcPr>
            <w:tcW w:w="8263" w:type="dxa"/>
            <w:gridSpan w:val="3"/>
            <w:shd w:val="clear" w:color="auto" w:fill="F2F2F2"/>
          </w:tcPr>
          <w:p w:rsidR="00570979" w:rsidRDefault="00570979">
            <w:pPr>
              <w:snapToGrid w:val="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"Texte62"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4"/>
          </w:p>
        </w:tc>
      </w:tr>
      <w:tr w:rsidR="00570979" w:rsidRPr="00104437">
        <w:trPr>
          <w:cantSplit/>
          <w:trHeight w:hRule="exact" w:val="240"/>
        </w:trPr>
        <w:tc>
          <w:tcPr>
            <w:tcW w:w="2722" w:type="dxa"/>
            <w:gridSpan w:val="2"/>
            <w:shd w:val="clear" w:color="auto" w:fill="auto"/>
          </w:tcPr>
          <w:p w:rsidR="00570979" w:rsidRPr="00104437" w:rsidRDefault="00570979">
            <w:pPr>
              <w:snapToGrid w:val="0"/>
              <w:rPr>
                <w:sz w:val="14"/>
                <w:szCs w:val="14"/>
              </w:rPr>
            </w:pPr>
          </w:p>
        </w:tc>
        <w:bookmarkStart w:id="5" w:name="Texte63"/>
        <w:tc>
          <w:tcPr>
            <w:tcW w:w="8263" w:type="dxa"/>
            <w:gridSpan w:val="3"/>
            <w:shd w:val="clear" w:color="auto" w:fill="F2F2F2"/>
          </w:tcPr>
          <w:p w:rsidR="00570979" w:rsidRPr="00104437" w:rsidRDefault="00570979">
            <w:pPr>
              <w:snapToGrid w:val="0"/>
              <w:rPr>
                <w:color w:val="000080"/>
                <w:sz w:val="14"/>
                <w:szCs w:val="14"/>
              </w:rPr>
            </w:pPr>
            <w:r w:rsidRPr="00104437">
              <w:rPr>
                <w:sz w:val="14"/>
                <w:szCs w:val="14"/>
              </w:rPr>
              <w:fldChar w:fldCharType="begin"/>
            </w:r>
            <w:r w:rsidRPr="00104437">
              <w:rPr>
                <w:sz w:val="14"/>
                <w:szCs w:val="14"/>
              </w:rPr>
              <w:instrText xml:space="preserve"> FILLIN "Texte63"</w:instrText>
            </w:r>
            <w:r w:rsidRPr="00104437">
              <w:rPr>
                <w:sz w:val="14"/>
                <w:szCs w:val="14"/>
              </w:rPr>
              <w:fldChar w:fldCharType="separate"/>
            </w:r>
            <w:r w:rsidRPr="00104437">
              <w:rPr>
                <w:sz w:val="14"/>
                <w:szCs w:val="14"/>
              </w:rPr>
              <w:t>     </w:t>
            </w:r>
            <w:r w:rsidRPr="00104437">
              <w:rPr>
                <w:sz w:val="14"/>
                <w:szCs w:val="14"/>
              </w:rPr>
              <w:fldChar w:fldCharType="end"/>
            </w:r>
            <w:bookmarkEnd w:id="5"/>
          </w:p>
        </w:tc>
      </w:tr>
      <w:tr w:rsidR="00570979">
        <w:trPr>
          <w:cantSplit/>
          <w:trHeight w:hRule="exact" w:val="240"/>
        </w:trPr>
        <w:tc>
          <w:tcPr>
            <w:tcW w:w="1588" w:type="dxa"/>
            <w:shd w:val="clear" w:color="auto" w:fill="auto"/>
          </w:tcPr>
          <w:p w:rsidR="00570979" w:rsidRPr="00107D2B" w:rsidRDefault="00570979">
            <w:pPr>
              <w:pStyle w:val="Titre2"/>
              <w:snapToGrid w:val="0"/>
              <w:rPr>
                <w:rFonts w:ascii="Times New Roman" w:hAnsi="Times New Roman"/>
                <w:color w:val="000080"/>
              </w:rPr>
            </w:pPr>
            <w:r w:rsidRPr="00107D2B">
              <w:rPr>
                <w:rFonts w:ascii="Times New Roman" w:hAnsi="Times New Roman"/>
                <w:color w:val="000080"/>
              </w:rPr>
              <w:t>Labo ou équipe</w:t>
            </w:r>
          </w:p>
        </w:tc>
        <w:bookmarkStart w:id="6" w:name="Texte16"/>
        <w:tc>
          <w:tcPr>
            <w:tcW w:w="4111" w:type="dxa"/>
            <w:gridSpan w:val="2"/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"Texte16"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6"/>
          </w:p>
        </w:tc>
        <w:tc>
          <w:tcPr>
            <w:tcW w:w="1175" w:type="dxa"/>
            <w:shd w:val="clear" w:color="auto" w:fill="auto"/>
          </w:tcPr>
          <w:p w:rsidR="00570979" w:rsidRPr="00107D2B" w:rsidRDefault="00570979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color w:val="000080"/>
                <w:sz w:val="18"/>
              </w:rPr>
              <w:t>Etablis., lieu</w:t>
            </w:r>
          </w:p>
        </w:tc>
        <w:bookmarkStart w:id="7" w:name="Texte64"/>
        <w:tc>
          <w:tcPr>
            <w:tcW w:w="4111" w:type="dxa"/>
            <w:shd w:val="clear" w:color="auto" w:fill="F2F2F2"/>
          </w:tcPr>
          <w:p w:rsidR="00570979" w:rsidRDefault="00570979">
            <w:pPr>
              <w:snapToGrid w:val="0"/>
              <w:rPr>
                <w:sz w:val="10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"Texte64"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7"/>
          </w:p>
        </w:tc>
      </w:tr>
    </w:tbl>
    <w:p w:rsidR="00570979" w:rsidRDefault="00570979">
      <w:pPr>
        <w:rPr>
          <w:sz w:val="10"/>
        </w:rPr>
      </w:pPr>
    </w:p>
    <w:tbl>
      <w:tblPr>
        <w:tblW w:w="1131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284"/>
        <w:gridCol w:w="1843"/>
        <w:gridCol w:w="283"/>
        <w:gridCol w:w="1985"/>
        <w:gridCol w:w="441"/>
        <w:gridCol w:w="2438"/>
      </w:tblGrid>
      <w:tr w:rsidR="00570979" w:rsidTr="00AB7358">
        <w:trPr>
          <w:cantSplit/>
          <w:trHeight w:hRule="exact" w:val="240"/>
        </w:trPr>
        <w:tc>
          <w:tcPr>
            <w:tcW w:w="4039" w:type="dxa"/>
            <w:shd w:val="clear" w:color="auto" w:fill="auto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b/>
                <w:color w:val="000080"/>
                <w:sz w:val="18"/>
              </w:rPr>
              <w:t>Travaux scientifiques</w:t>
            </w:r>
            <w:r w:rsidRPr="00107D2B">
              <w:rPr>
                <w:color w:val="000080"/>
                <w:sz w:val="18"/>
              </w:rPr>
              <w:t xml:space="preserve"> </w:t>
            </w:r>
            <w:r w:rsidRPr="00107D2B">
              <w:rPr>
                <w:color w:val="000080"/>
                <w:sz w:val="14"/>
              </w:rPr>
              <w:t>(publiés, présentés, acceptés)</w:t>
            </w:r>
          </w:p>
        </w:tc>
        <w:tc>
          <w:tcPr>
            <w:tcW w:w="284" w:type="dxa"/>
            <w:shd w:val="clear" w:color="auto" w:fill="auto"/>
          </w:tcPr>
          <w:p w:rsidR="00570979" w:rsidRDefault="00570979">
            <w:pPr>
              <w:snapToGrid w:val="0"/>
              <w:rPr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570979" w:rsidRDefault="00A54A82" w:rsidP="00AB7358">
            <w:pPr>
              <w:snapToGrid w:val="0"/>
              <w:ind w:left="213"/>
              <w:rPr>
                <w:color w:val="000080"/>
                <w:sz w:val="18"/>
              </w:rPr>
            </w:pPr>
            <w:r w:rsidRPr="00FE0A06">
              <w:rPr>
                <w:color w:val="0066FF"/>
                <w:sz w:val="18"/>
              </w:rPr>
              <w:t>Vérification liste</w:t>
            </w:r>
            <w:r>
              <w:rPr>
                <w:color w:val="000080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  <w:shd w:val="clear" w:color="auto" w:fill="auto"/>
          </w:tcPr>
          <w:p w:rsidR="00570979" w:rsidRDefault="001378D6">
            <w:pPr>
              <w:snapToGrid w:val="0"/>
              <w:ind w:left="401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 xml:space="preserve">Nombre de brevets </w:t>
            </w:r>
          </w:p>
        </w:tc>
        <w:tc>
          <w:tcPr>
            <w:tcW w:w="441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sz w:val="18"/>
              </w:rPr>
            </w:pPr>
          </w:p>
        </w:tc>
        <w:tc>
          <w:tcPr>
            <w:tcW w:w="2438" w:type="dxa"/>
            <w:tcBorders>
              <w:left w:val="nil"/>
            </w:tcBorders>
            <w:shd w:val="clear" w:color="auto" w:fill="auto"/>
          </w:tcPr>
          <w:p w:rsidR="00570979" w:rsidRDefault="00570979">
            <w:pPr>
              <w:snapToGrid w:val="0"/>
              <w:rPr>
                <w:b/>
                <w:sz w:val="18"/>
              </w:rPr>
            </w:pPr>
          </w:p>
        </w:tc>
      </w:tr>
    </w:tbl>
    <w:p w:rsidR="00570979" w:rsidRDefault="00570979">
      <w:pPr>
        <w:rPr>
          <w:b/>
          <w:sz w:val="1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689"/>
        <w:gridCol w:w="694"/>
        <w:gridCol w:w="690"/>
        <w:gridCol w:w="696"/>
        <w:gridCol w:w="690"/>
        <w:gridCol w:w="694"/>
        <w:gridCol w:w="691"/>
        <w:gridCol w:w="696"/>
        <w:gridCol w:w="690"/>
        <w:gridCol w:w="694"/>
        <w:gridCol w:w="691"/>
        <w:gridCol w:w="696"/>
        <w:gridCol w:w="690"/>
        <w:gridCol w:w="694"/>
        <w:gridCol w:w="701"/>
      </w:tblGrid>
      <w:tr w:rsidR="00570979">
        <w:trPr>
          <w:trHeight w:hRule="exact" w:val="340"/>
        </w:trPr>
        <w:tc>
          <w:tcPr>
            <w:tcW w:w="27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A : Revues à comité de lecture</w:t>
            </w:r>
            <w:r w:rsidR="008D5E9B">
              <w:rPr>
                <w:color w:val="000080"/>
                <w:sz w:val="14"/>
              </w:rPr>
              <w:t xml:space="preserve"> et brevets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B : Congrès avec actes</w:t>
            </w:r>
          </w:p>
        </w:tc>
        <w:tc>
          <w:tcPr>
            <w:tcW w:w="27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C : Congrès ou revue avec résumé </w:t>
            </w:r>
          </w:p>
        </w:tc>
        <w:tc>
          <w:tcPr>
            <w:tcW w:w="2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D : Autres (rapports, </w:t>
            </w:r>
            <w:proofErr w:type="gramStart"/>
            <w:r w:rsidRPr="00107D2B">
              <w:rPr>
                <w:color w:val="000080"/>
                <w:sz w:val="14"/>
              </w:rPr>
              <w:t>logiciels,…</w:t>
            </w:r>
            <w:proofErr w:type="gramEnd"/>
            <w:r w:rsidRPr="00107D2B">
              <w:rPr>
                <w:color w:val="000080"/>
                <w:sz w:val="14"/>
              </w:rPr>
              <w:t>)  (à citer)</w:t>
            </w:r>
          </w:p>
        </w:tc>
      </w:tr>
      <w:tr w:rsidR="00570979">
        <w:trPr>
          <w:cantSplit/>
          <w:trHeight w:hRule="exact" w:val="34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nombre</w:t>
            </w:r>
          </w:p>
        </w:tc>
        <w:bookmarkStart w:id="8" w:name="Texte32"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"Texte32"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8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dont </w:t>
            </w:r>
            <w:proofErr w:type="spellStart"/>
            <w:r w:rsidRPr="00107D2B">
              <w:rPr>
                <w:color w:val="000080"/>
                <w:sz w:val="14"/>
              </w:rPr>
              <w:t>intern</w:t>
            </w:r>
            <w:proofErr w:type="spellEnd"/>
            <w:r w:rsidRPr="00107D2B">
              <w:rPr>
                <w:color w:val="000080"/>
                <w:sz w:val="14"/>
              </w:rPr>
              <w:t>.</w:t>
            </w:r>
          </w:p>
        </w:tc>
        <w:bookmarkStart w:id="9" w:name="Texte33"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"Texte33"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9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nombre</w:t>
            </w:r>
          </w:p>
        </w:tc>
        <w:bookmarkStart w:id="10" w:name="Texte34"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"Texte34"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0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dont </w:t>
            </w:r>
            <w:proofErr w:type="spellStart"/>
            <w:r w:rsidRPr="00107D2B">
              <w:rPr>
                <w:color w:val="000080"/>
                <w:sz w:val="14"/>
              </w:rPr>
              <w:t>intern</w:t>
            </w:r>
            <w:proofErr w:type="spellEnd"/>
            <w:r w:rsidRPr="00107D2B">
              <w:rPr>
                <w:color w:val="000080"/>
                <w:sz w:val="14"/>
              </w:rPr>
              <w:t>.</w:t>
            </w:r>
          </w:p>
        </w:tc>
        <w:bookmarkStart w:id="11" w:name="Texte35"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"Texte35"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1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nombre</w:t>
            </w:r>
          </w:p>
        </w:tc>
        <w:bookmarkStart w:id="12" w:name="Texte36"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"Texte36"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2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dont </w:t>
            </w:r>
            <w:proofErr w:type="spellStart"/>
            <w:r w:rsidRPr="00107D2B">
              <w:rPr>
                <w:color w:val="000080"/>
                <w:sz w:val="14"/>
              </w:rPr>
              <w:t>intern</w:t>
            </w:r>
            <w:proofErr w:type="spellEnd"/>
            <w:r w:rsidRPr="00107D2B">
              <w:rPr>
                <w:color w:val="000080"/>
                <w:sz w:val="14"/>
              </w:rPr>
              <w:t>.</w:t>
            </w:r>
          </w:p>
        </w:tc>
        <w:bookmarkStart w:id="13" w:name="Texte37"/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"Texte37"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3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>nombre</w:t>
            </w:r>
          </w:p>
        </w:tc>
        <w:bookmarkStart w:id="14" w:name="Texte38"/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color w:val="000080"/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"Texte38"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4"/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70979" w:rsidRPr="00107D2B" w:rsidRDefault="00570979">
            <w:pPr>
              <w:snapToGrid w:val="0"/>
              <w:rPr>
                <w:color w:val="000080"/>
                <w:sz w:val="14"/>
              </w:rPr>
            </w:pPr>
            <w:r w:rsidRPr="00107D2B">
              <w:rPr>
                <w:color w:val="000080"/>
                <w:sz w:val="14"/>
              </w:rPr>
              <w:t xml:space="preserve">dont </w:t>
            </w:r>
            <w:proofErr w:type="spellStart"/>
            <w:r w:rsidRPr="00107D2B">
              <w:rPr>
                <w:color w:val="000080"/>
                <w:sz w:val="14"/>
              </w:rPr>
              <w:t>intern</w:t>
            </w:r>
            <w:proofErr w:type="spellEnd"/>
            <w:r w:rsidRPr="00107D2B">
              <w:rPr>
                <w:color w:val="000080"/>
                <w:sz w:val="14"/>
              </w:rPr>
              <w:t>.</w:t>
            </w:r>
          </w:p>
        </w:tc>
        <w:bookmarkStart w:id="15" w:name="Texte39"/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570979" w:rsidRDefault="00570979">
            <w:pPr>
              <w:snapToGrid w:val="0"/>
              <w:jc w:val="center"/>
              <w:rPr>
                <w:sz w:val="12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"Texte39"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</w:t>
            </w:r>
            <w:r>
              <w:rPr>
                <w:sz w:val="14"/>
              </w:rPr>
              <w:fldChar w:fldCharType="end"/>
            </w:r>
            <w:bookmarkEnd w:id="15"/>
          </w:p>
        </w:tc>
      </w:tr>
    </w:tbl>
    <w:p w:rsidR="00570979" w:rsidRDefault="00570979">
      <w:pPr>
        <w:pBdr>
          <w:top w:val="single" w:sz="4" w:space="0" w:color="000000"/>
        </w:pBdr>
        <w:rPr>
          <w:sz w:val="12"/>
        </w:rPr>
      </w:pPr>
    </w:p>
    <w:p w:rsidR="00570979" w:rsidRPr="00527EED" w:rsidRDefault="001378D6">
      <w:pPr>
        <w:pBdr>
          <w:top w:val="single" w:sz="4" w:space="0" w:color="000000"/>
        </w:pBdr>
        <w:rPr>
          <w:color w:val="000080"/>
        </w:rPr>
      </w:pPr>
      <w:r w:rsidRPr="00527EED">
        <w:rPr>
          <w:color w:val="000080"/>
        </w:rPr>
        <w:t>Pour</w:t>
      </w:r>
      <w:r w:rsidR="00570979" w:rsidRPr="00527EED">
        <w:rPr>
          <w:color w:val="000080"/>
        </w:rPr>
        <w:t xml:space="preserve"> A, B, D</w:t>
      </w:r>
      <w:r w:rsidR="00AA7D6F" w:rsidRPr="00527EED">
        <w:rPr>
          <w:color w:val="000080"/>
        </w:rPr>
        <w:t> :</w:t>
      </w:r>
      <w:r w:rsidR="00570979" w:rsidRPr="00527EED">
        <w:rPr>
          <w:color w:val="000080"/>
        </w:rPr>
        <w:t xml:space="preserve"> </w:t>
      </w:r>
      <w:r w:rsidR="00AA7D6F" w:rsidRPr="00C032CF">
        <w:rPr>
          <w:b/>
          <w:color w:val="FF0000"/>
        </w:rPr>
        <w:t>Vérifier</w:t>
      </w:r>
      <w:r w:rsidR="00AA7D6F" w:rsidRPr="00527EED">
        <w:rPr>
          <w:color w:val="000080"/>
        </w:rPr>
        <w:t xml:space="preserve"> </w:t>
      </w:r>
      <w:proofErr w:type="gramStart"/>
      <w:r w:rsidR="00AA7D6F" w:rsidRPr="00527EED">
        <w:rPr>
          <w:color w:val="000080"/>
        </w:rPr>
        <w:t xml:space="preserve">niveau </w:t>
      </w:r>
      <w:r w:rsidR="00570979" w:rsidRPr="00527EED">
        <w:rPr>
          <w:color w:val="000080"/>
        </w:rPr>
        <w:t xml:space="preserve"> revue</w:t>
      </w:r>
      <w:proofErr w:type="gramEnd"/>
      <w:r w:rsidR="00570979" w:rsidRPr="00527EED">
        <w:rPr>
          <w:color w:val="000080"/>
        </w:rPr>
        <w:t xml:space="preserve"> ou congrès, </w:t>
      </w:r>
      <w:r w:rsidR="00AA7D6F" w:rsidRPr="00527EED">
        <w:rPr>
          <w:color w:val="000080"/>
        </w:rPr>
        <w:t>rang d’auteur</w:t>
      </w:r>
      <w:r w:rsidR="00570979" w:rsidRPr="00527EED">
        <w:rPr>
          <w:color w:val="000080"/>
        </w:rPr>
        <w:t xml:space="preserve"> </w:t>
      </w:r>
      <w:r w:rsidR="00AA7D6F" w:rsidRPr="00527EED">
        <w:rPr>
          <w:color w:val="000080"/>
        </w:rPr>
        <w:t>(et nombre) – année – nombre de pages...</w:t>
      </w:r>
    </w:p>
    <w:p w:rsidR="00570979" w:rsidRDefault="00570979">
      <w:pPr>
        <w:pBdr>
          <w:top w:val="single" w:sz="4" w:space="0" w:color="000000"/>
        </w:pBdr>
        <w:rPr>
          <w:color w:val="000080"/>
          <w:sz w:val="14"/>
        </w:rPr>
      </w:pPr>
    </w:p>
    <w:tbl>
      <w:tblPr>
        <w:tblW w:w="1114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103"/>
        <w:gridCol w:w="163"/>
        <w:gridCol w:w="349"/>
        <w:gridCol w:w="5158"/>
        <w:gridCol w:w="18"/>
      </w:tblGrid>
      <w:tr w:rsidR="00570979" w:rsidTr="00527EED">
        <w:trPr>
          <w:gridAfter w:val="1"/>
          <w:wAfter w:w="18" w:type="dxa"/>
          <w:trHeight w:hRule="exact" w:val="200"/>
        </w:trPr>
        <w:tc>
          <w:tcPr>
            <w:tcW w:w="354" w:type="dxa"/>
            <w:shd w:val="clear" w:color="auto" w:fill="auto"/>
          </w:tcPr>
          <w:p w:rsidR="00570979" w:rsidRPr="00527EED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5103" w:type="dxa"/>
            <w:shd w:val="clear" w:color="auto" w:fill="auto"/>
          </w:tcPr>
          <w:p w:rsidR="00570979" w:rsidRPr="00527EED" w:rsidRDefault="00527EED">
            <w:pPr>
              <w:snapToGrid w:val="0"/>
              <w:rPr>
                <w:sz w:val="18"/>
                <w:szCs w:val="18"/>
                <w:u w:val="single"/>
              </w:rPr>
            </w:pPr>
            <w:r w:rsidRPr="00527EED">
              <w:rPr>
                <w:sz w:val="18"/>
                <w:szCs w:val="18"/>
                <w:u w:val="single"/>
              </w:rPr>
              <w:t>Compléments éventuels</w:t>
            </w:r>
          </w:p>
        </w:tc>
        <w:tc>
          <w:tcPr>
            <w:tcW w:w="16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  <w:tc>
          <w:tcPr>
            <w:tcW w:w="34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5158" w:type="dxa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     </w:t>
            </w:r>
            <w:r>
              <w:rPr>
                <w:sz w:val="14"/>
              </w:rPr>
              <w:fldChar w:fldCharType="end"/>
            </w:r>
          </w:p>
        </w:tc>
      </w:tr>
      <w:tr w:rsidR="00570979" w:rsidTr="00527EED">
        <w:trPr>
          <w:trHeight w:hRule="exact" w:val="200"/>
        </w:trPr>
        <w:tc>
          <w:tcPr>
            <w:tcW w:w="354" w:type="dxa"/>
            <w:shd w:val="clear" w:color="auto" w:fill="auto"/>
          </w:tcPr>
          <w:p w:rsidR="00570979" w:rsidRPr="007149C7" w:rsidRDefault="00570979">
            <w:pPr>
              <w:snapToGrid w:val="0"/>
              <w:jc w:val="right"/>
              <w:rPr>
                <w:b/>
                <w:color w:val="000080"/>
                <w:sz w:val="16"/>
                <w:szCs w:val="16"/>
              </w:rPr>
            </w:pPr>
            <w:r w:rsidRPr="007149C7">
              <w:rPr>
                <w:b/>
                <w:color w:val="000080"/>
                <w:sz w:val="16"/>
                <w:szCs w:val="16"/>
              </w:rPr>
              <w:t>•</w:t>
            </w:r>
          </w:p>
        </w:tc>
        <w:tc>
          <w:tcPr>
            <w:tcW w:w="5103" w:type="dxa"/>
            <w:shd w:val="clear" w:color="auto" w:fill="F2F2F2"/>
          </w:tcPr>
          <w:p w:rsidR="00570979" w:rsidRPr="007149C7" w:rsidRDefault="00570979">
            <w:pPr>
              <w:snapToGrid w:val="0"/>
              <w:rPr>
                <w:color w:val="000080"/>
                <w:sz w:val="16"/>
                <w:szCs w:val="16"/>
              </w:rPr>
            </w:pPr>
            <w:r w:rsidRPr="007149C7">
              <w:rPr>
                <w:sz w:val="16"/>
                <w:szCs w:val="16"/>
              </w:rPr>
              <w:fldChar w:fldCharType="begin"/>
            </w:r>
            <w:r w:rsidRPr="007149C7">
              <w:rPr>
                <w:sz w:val="16"/>
                <w:szCs w:val="16"/>
              </w:rPr>
              <w:instrText xml:space="preserve"> FILLIN ""</w:instrText>
            </w:r>
            <w:r w:rsidRPr="007149C7">
              <w:rPr>
                <w:sz w:val="16"/>
                <w:szCs w:val="16"/>
              </w:rPr>
              <w:fldChar w:fldCharType="separate"/>
            </w:r>
            <w:r w:rsidRPr="007149C7">
              <w:rPr>
                <w:sz w:val="16"/>
                <w:szCs w:val="16"/>
              </w:rPr>
              <w:t>     </w:t>
            </w:r>
            <w:r w:rsidRPr="007149C7">
              <w:rPr>
                <w:sz w:val="16"/>
                <w:szCs w:val="16"/>
              </w:rPr>
              <w:fldChar w:fldCharType="end"/>
            </w:r>
          </w:p>
        </w:tc>
        <w:tc>
          <w:tcPr>
            <w:tcW w:w="16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  <w:tc>
          <w:tcPr>
            <w:tcW w:w="34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5176" w:type="dxa"/>
            <w:gridSpan w:val="2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     </w:t>
            </w:r>
            <w:r>
              <w:rPr>
                <w:sz w:val="14"/>
              </w:rPr>
              <w:fldChar w:fldCharType="end"/>
            </w:r>
          </w:p>
        </w:tc>
      </w:tr>
      <w:tr w:rsidR="00570979" w:rsidTr="00527EED">
        <w:trPr>
          <w:trHeight w:hRule="exact" w:val="200"/>
        </w:trPr>
        <w:tc>
          <w:tcPr>
            <w:tcW w:w="354" w:type="dxa"/>
            <w:shd w:val="clear" w:color="auto" w:fill="auto"/>
          </w:tcPr>
          <w:p w:rsidR="00570979" w:rsidRPr="007149C7" w:rsidRDefault="00570979">
            <w:pPr>
              <w:snapToGrid w:val="0"/>
              <w:jc w:val="right"/>
              <w:rPr>
                <w:b/>
                <w:color w:val="000080"/>
                <w:sz w:val="16"/>
                <w:szCs w:val="16"/>
              </w:rPr>
            </w:pPr>
            <w:r w:rsidRPr="007149C7">
              <w:rPr>
                <w:b/>
                <w:color w:val="000080"/>
                <w:sz w:val="16"/>
                <w:szCs w:val="16"/>
              </w:rPr>
              <w:t>•</w:t>
            </w:r>
          </w:p>
        </w:tc>
        <w:tc>
          <w:tcPr>
            <w:tcW w:w="5103" w:type="dxa"/>
            <w:shd w:val="clear" w:color="auto" w:fill="F2F2F2"/>
          </w:tcPr>
          <w:p w:rsidR="00570979" w:rsidRPr="007149C7" w:rsidRDefault="00570979">
            <w:pPr>
              <w:snapToGrid w:val="0"/>
              <w:rPr>
                <w:color w:val="000080"/>
                <w:sz w:val="16"/>
                <w:szCs w:val="16"/>
              </w:rPr>
            </w:pPr>
            <w:r w:rsidRPr="007149C7">
              <w:rPr>
                <w:sz w:val="16"/>
                <w:szCs w:val="16"/>
              </w:rPr>
              <w:fldChar w:fldCharType="begin"/>
            </w:r>
            <w:r w:rsidRPr="007149C7">
              <w:rPr>
                <w:sz w:val="16"/>
                <w:szCs w:val="16"/>
              </w:rPr>
              <w:instrText xml:space="preserve"> FILLIN ""</w:instrText>
            </w:r>
            <w:r w:rsidRPr="007149C7">
              <w:rPr>
                <w:sz w:val="16"/>
                <w:szCs w:val="16"/>
              </w:rPr>
              <w:fldChar w:fldCharType="separate"/>
            </w:r>
            <w:r w:rsidRPr="007149C7">
              <w:rPr>
                <w:sz w:val="16"/>
                <w:szCs w:val="16"/>
              </w:rPr>
              <w:t>     </w:t>
            </w:r>
            <w:r w:rsidRPr="007149C7">
              <w:rPr>
                <w:sz w:val="16"/>
                <w:szCs w:val="16"/>
              </w:rPr>
              <w:fldChar w:fldCharType="end"/>
            </w:r>
          </w:p>
        </w:tc>
        <w:tc>
          <w:tcPr>
            <w:tcW w:w="16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  <w:tc>
          <w:tcPr>
            <w:tcW w:w="34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5176" w:type="dxa"/>
            <w:gridSpan w:val="2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     </w:t>
            </w:r>
            <w:r>
              <w:rPr>
                <w:sz w:val="14"/>
              </w:rPr>
              <w:fldChar w:fldCharType="end"/>
            </w:r>
          </w:p>
        </w:tc>
      </w:tr>
      <w:tr w:rsidR="00570979" w:rsidTr="00527EED">
        <w:trPr>
          <w:trHeight w:hRule="exact" w:val="200"/>
        </w:trPr>
        <w:tc>
          <w:tcPr>
            <w:tcW w:w="354" w:type="dxa"/>
            <w:shd w:val="clear" w:color="auto" w:fill="auto"/>
          </w:tcPr>
          <w:p w:rsidR="00570979" w:rsidRPr="007149C7" w:rsidRDefault="00570979">
            <w:pPr>
              <w:snapToGrid w:val="0"/>
              <w:jc w:val="right"/>
              <w:rPr>
                <w:b/>
                <w:color w:val="000080"/>
                <w:sz w:val="16"/>
                <w:szCs w:val="16"/>
              </w:rPr>
            </w:pPr>
            <w:r w:rsidRPr="007149C7">
              <w:rPr>
                <w:b/>
                <w:color w:val="000080"/>
                <w:sz w:val="16"/>
                <w:szCs w:val="16"/>
              </w:rPr>
              <w:t>•</w:t>
            </w:r>
          </w:p>
        </w:tc>
        <w:tc>
          <w:tcPr>
            <w:tcW w:w="5103" w:type="dxa"/>
            <w:shd w:val="clear" w:color="auto" w:fill="F2F2F2"/>
          </w:tcPr>
          <w:p w:rsidR="00570979" w:rsidRPr="007149C7" w:rsidRDefault="00570979">
            <w:pPr>
              <w:snapToGrid w:val="0"/>
              <w:rPr>
                <w:color w:val="000080"/>
                <w:sz w:val="16"/>
                <w:szCs w:val="16"/>
              </w:rPr>
            </w:pPr>
            <w:r w:rsidRPr="007149C7">
              <w:rPr>
                <w:sz w:val="16"/>
                <w:szCs w:val="16"/>
              </w:rPr>
              <w:fldChar w:fldCharType="begin"/>
            </w:r>
            <w:r w:rsidRPr="007149C7">
              <w:rPr>
                <w:sz w:val="16"/>
                <w:szCs w:val="16"/>
              </w:rPr>
              <w:instrText xml:space="preserve"> FILLIN ""</w:instrText>
            </w:r>
            <w:r w:rsidRPr="007149C7">
              <w:rPr>
                <w:sz w:val="16"/>
                <w:szCs w:val="16"/>
              </w:rPr>
              <w:fldChar w:fldCharType="separate"/>
            </w:r>
            <w:r w:rsidRPr="007149C7">
              <w:rPr>
                <w:sz w:val="16"/>
                <w:szCs w:val="16"/>
              </w:rPr>
              <w:t>     </w:t>
            </w:r>
            <w:r w:rsidRPr="007149C7">
              <w:rPr>
                <w:sz w:val="16"/>
                <w:szCs w:val="16"/>
              </w:rPr>
              <w:fldChar w:fldCharType="end"/>
            </w:r>
          </w:p>
        </w:tc>
        <w:tc>
          <w:tcPr>
            <w:tcW w:w="16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  <w:tc>
          <w:tcPr>
            <w:tcW w:w="34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5176" w:type="dxa"/>
            <w:gridSpan w:val="2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FILLIN ""</w:instrText>
            </w:r>
            <w:r>
              <w:rPr>
                <w:sz w:val="14"/>
              </w:rPr>
              <w:fldChar w:fldCharType="separate"/>
            </w:r>
            <w:r>
              <w:rPr>
                <w:sz w:val="14"/>
              </w:rPr>
              <w:t>     </w:t>
            </w:r>
            <w:r>
              <w:rPr>
                <w:sz w:val="14"/>
              </w:rPr>
              <w:fldChar w:fldCharType="end"/>
            </w:r>
          </w:p>
        </w:tc>
      </w:tr>
      <w:tr w:rsidR="00570979" w:rsidTr="00527EED">
        <w:trPr>
          <w:trHeight w:hRule="exact" w:val="200"/>
        </w:trPr>
        <w:tc>
          <w:tcPr>
            <w:tcW w:w="354" w:type="dxa"/>
            <w:shd w:val="clear" w:color="auto" w:fill="auto"/>
          </w:tcPr>
          <w:p w:rsidR="00570979" w:rsidRPr="007149C7" w:rsidRDefault="00570979">
            <w:pPr>
              <w:snapToGrid w:val="0"/>
              <w:jc w:val="right"/>
              <w:rPr>
                <w:b/>
                <w:color w:val="000080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F2F2F2"/>
          </w:tcPr>
          <w:p w:rsidR="00570979" w:rsidRPr="007149C7" w:rsidRDefault="00570979">
            <w:pPr>
              <w:snapToGrid w:val="0"/>
              <w:rPr>
                <w:color w:val="000080"/>
                <w:sz w:val="16"/>
                <w:szCs w:val="16"/>
              </w:rPr>
            </w:pPr>
            <w:r w:rsidRPr="007149C7">
              <w:rPr>
                <w:sz w:val="16"/>
                <w:szCs w:val="16"/>
              </w:rPr>
              <w:fldChar w:fldCharType="begin"/>
            </w:r>
            <w:r w:rsidRPr="007149C7">
              <w:rPr>
                <w:sz w:val="16"/>
                <w:szCs w:val="16"/>
              </w:rPr>
              <w:instrText xml:space="preserve"> FILLIN ""</w:instrText>
            </w:r>
            <w:r w:rsidRPr="007149C7">
              <w:rPr>
                <w:sz w:val="16"/>
                <w:szCs w:val="16"/>
              </w:rPr>
              <w:fldChar w:fldCharType="separate"/>
            </w:r>
            <w:r w:rsidRPr="007149C7">
              <w:rPr>
                <w:sz w:val="16"/>
                <w:szCs w:val="16"/>
              </w:rPr>
              <w:t>     </w:t>
            </w:r>
            <w:r w:rsidRPr="007149C7">
              <w:rPr>
                <w:sz w:val="16"/>
                <w:szCs w:val="16"/>
              </w:rPr>
              <w:fldChar w:fldCharType="end"/>
            </w:r>
          </w:p>
        </w:tc>
        <w:tc>
          <w:tcPr>
            <w:tcW w:w="16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0"/>
              </w:rPr>
            </w:pPr>
          </w:p>
        </w:tc>
        <w:tc>
          <w:tcPr>
            <w:tcW w:w="34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5176" w:type="dxa"/>
            <w:gridSpan w:val="2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4"/>
              </w:rPr>
            </w:pPr>
            <w:r>
              <w:rPr>
                <w:color w:val="000080"/>
                <w:sz w:val="14"/>
              </w:rPr>
              <w:t>(à compléter au verso si nécessaire)</w:t>
            </w:r>
          </w:p>
        </w:tc>
      </w:tr>
    </w:tbl>
    <w:p w:rsidR="00570979" w:rsidRDefault="00570979">
      <w:pPr>
        <w:pBdr>
          <w:bottom w:val="single" w:sz="8" w:space="1" w:color="000000"/>
        </w:pBdr>
        <w:rPr>
          <w:sz w:val="6"/>
        </w:rPr>
      </w:pPr>
    </w:p>
    <w:p w:rsidR="00570979" w:rsidRDefault="00570979">
      <w:pPr>
        <w:rPr>
          <w:sz w:val="10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567"/>
        <w:gridCol w:w="284"/>
        <w:gridCol w:w="709"/>
        <w:gridCol w:w="2835"/>
        <w:gridCol w:w="20"/>
        <w:gridCol w:w="462"/>
        <w:gridCol w:w="1559"/>
        <w:gridCol w:w="368"/>
        <w:gridCol w:w="1050"/>
        <w:gridCol w:w="367"/>
        <w:gridCol w:w="96"/>
      </w:tblGrid>
      <w:tr w:rsidR="00570979" w:rsidTr="0034428B">
        <w:trPr>
          <w:cantSplit/>
          <w:trHeight w:hRule="exact" w:val="240"/>
        </w:trPr>
        <w:tc>
          <w:tcPr>
            <w:tcW w:w="2197" w:type="dxa"/>
            <w:shd w:val="clear" w:color="auto" w:fill="auto"/>
          </w:tcPr>
          <w:p w:rsidR="00570979" w:rsidRPr="00107D2B" w:rsidRDefault="00570979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color w:val="000080"/>
                <w:sz w:val="18"/>
              </w:rPr>
              <w:t>Documents transmis :</w:t>
            </w:r>
          </w:p>
        </w:tc>
        <w:tc>
          <w:tcPr>
            <w:tcW w:w="567" w:type="dxa"/>
            <w:shd w:val="clear" w:color="auto" w:fill="auto"/>
          </w:tcPr>
          <w:p w:rsidR="00570979" w:rsidRDefault="00570979" w:rsidP="0034428B">
            <w:pPr>
              <w:snapToGrid w:val="0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Thèse</w:t>
            </w:r>
          </w:p>
        </w:tc>
        <w:bookmarkStart w:id="16" w:name="CaseACocher1"/>
        <w:tc>
          <w:tcPr>
            <w:tcW w:w="284" w:type="dxa"/>
            <w:shd w:val="clear" w:color="auto" w:fill="F2F2F2"/>
          </w:tcPr>
          <w:p w:rsidR="00570979" w:rsidRDefault="00570979" w:rsidP="0034428B">
            <w:pPr>
              <w:snapToGrid w:val="0"/>
              <w:rPr>
                <w:color w:val="000080"/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2281">
              <w:rPr>
                <w:sz w:val="18"/>
              </w:rPr>
            </w:r>
            <w:r w:rsidR="00FC2281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16"/>
          </w:p>
        </w:tc>
        <w:tc>
          <w:tcPr>
            <w:tcW w:w="70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8"/>
              </w:rPr>
            </w:pPr>
          </w:p>
        </w:tc>
        <w:tc>
          <w:tcPr>
            <w:tcW w:w="2835" w:type="dxa"/>
            <w:shd w:val="clear" w:color="auto" w:fill="F2F2F2"/>
          </w:tcPr>
          <w:p w:rsidR="00570979" w:rsidRDefault="00FE0A06" w:rsidP="0034428B">
            <w:pPr>
              <w:snapToGrid w:val="0"/>
              <w:ind w:left="-284" w:firstLine="284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 xml:space="preserve">PhD   </w:t>
            </w:r>
            <w:r w:rsidR="0034428B" w:rsidRPr="0034428B">
              <w:rPr>
                <w:color w:val="000080"/>
                <w:sz w:val="22"/>
                <w:szCs w:val="22"/>
              </w:rPr>
              <w:sym w:font="Wingdings" w:char="F0A8"/>
            </w:r>
            <w:r w:rsidR="0034428B">
              <w:rPr>
                <w:color w:val="000080"/>
                <w:sz w:val="18"/>
              </w:rPr>
              <w:t xml:space="preserve">                Traduction diplôme</w:t>
            </w:r>
          </w:p>
        </w:tc>
        <w:tc>
          <w:tcPr>
            <w:tcW w:w="20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8"/>
              </w:rPr>
            </w:pPr>
          </w:p>
        </w:tc>
        <w:tc>
          <w:tcPr>
            <w:tcW w:w="462" w:type="dxa"/>
            <w:shd w:val="clear" w:color="auto" w:fill="F2F2F2"/>
          </w:tcPr>
          <w:p w:rsidR="00570979" w:rsidRPr="00FE0A06" w:rsidRDefault="00FE0A06">
            <w:pPr>
              <w:snapToGrid w:val="0"/>
              <w:rPr>
                <w:color w:val="000080"/>
                <w:sz w:val="24"/>
                <w:szCs w:val="24"/>
              </w:rPr>
            </w:pPr>
            <w:r w:rsidRPr="00FE0A06">
              <w:rPr>
                <w:color w:val="000080"/>
                <w:sz w:val="24"/>
                <w:szCs w:val="24"/>
              </w:rPr>
              <w:sym w:font="Wingdings" w:char="F0A8"/>
            </w:r>
          </w:p>
        </w:tc>
        <w:tc>
          <w:tcPr>
            <w:tcW w:w="155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Tirés à part n =</w:t>
            </w:r>
          </w:p>
        </w:tc>
        <w:bookmarkStart w:id="17" w:name="Texte40"/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"Texte40"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7"/>
          </w:p>
        </w:tc>
        <w:tc>
          <w:tcPr>
            <w:tcW w:w="1050" w:type="dxa"/>
            <w:tcBorders>
              <w:left w:val="single" w:sz="4" w:space="0" w:color="000000"/>
            </w:tcBorders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autres n' =</w:t>
            </w:r>
          </w:p>
        </w:tc>
        <w:bookmarkStart w:id="18" w:name="Texte41"/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70979" w:rsidRDefault="00570979">
            <w:pPr>
              <w:snapToGrid w:val="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"Texte41"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  <w:bookmarkEnd w:id="18"/>
          </w:p>
        </w:tc>
        <w:tc>
          <w:tcPr>
            <w:tcW w:w="96" w:type="dxa"/>
            <w:tcBorders>
              <w:left w:val="single" w:sz="4" w:space="0" w:color="000000"/>
            </w:tcBorders>
            <w:shd w:val="clear" w:color="auto" w:fill="auto"/>
          </w:tcPr>
          <w:p w:rsidR="00570979" w:rsidRDefault="00570979">
            <w:pPr>
              <w:snapToGrid w:val="0"/>
              <w:rPr>
                <w:sz w:val="18"/>
              </w:rPr>
            </w:pPr>
          </w:p>
        </w:tc>
      </w:tr>
    </w:tbl>
    <w:p w:rsidR="00570979" w:rsidRDefault="00CC4FCE">
      <w:pPr>
        <w:pBdr>
          <w:bottom w:val="single" w:sz="8" w:space="1" w:color="000000"/>
        </w:pBdr>
        <w:rPr>
          <w:sz w:val="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89535" simplePos="0" relativeHeight="251657728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635</wp:posOffset>
                </wp:positionV>
                <wp:extent cx="6758940" cy="139065"/>
                <wp:effectExtent l="0" t="0" r="0" b="0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1390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385"/>
                              <w:gridCol w:w="1843"/>
                              <w:gridCol w:w="1417"/>
                            </w:tblGrid>
                            <w:tr w:rsidR="00570979">
                              <w:trPr>
                                <w:cantSplit/>
                                <w:trHeight w:hRule="exact" w:val="220"/>
                              </w:trPr>
                              <w:tc>
                                <w:tcPr>
                                  <w:tcW w:w="7385" w:type="dxa"/>
                                  <w:shd w:val="clear" w:color="auto" w:fill="auto"/>
                                </w:tcPr>
                                <w:p w:rsidR="00570979" w:rsidRDefault="00570979">
                                  <w:pPr>
                                    <w:snapToGrid w:val="0"/>
                                    <w:rPr>
                                      <w:color w:val="00008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 w:val="14"/>
                                    </w:rPr>
                                    <w:t xml:space="preserve">(à cocher) </w:t>
                                  </w:r>
                                  <w:r w:rsidR="008D5E9B">
                                    <w:rPr>
                                      <w:color w:val="000080"/>
                                      <w:sz w:val="14"/>
                                    </w:rPr>
                                    <w:t xml:space="preserve">                                                                                                                               (si équivalence à examiner)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auto"/>
                                </w:tcPr>
                                <w:p w:rsidR="00570979" w:rsidRDefault="00570979">
                                  <w:pPr>
                                    <w:snapToGrid w:val="0"/>
                                    <w:jc w:val="right"/>
                                    <w:rPr>
                                      <w:color w:val="00008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 w:val="14"/>
                                    </w:rPr>
                                    <w:t>(nombre)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auto"/>
                                </w:tcPr>
                                <w:p w:rsidR="00570979" w:rsidRDefault="00570979">
                                  <w:pPr>
                                    <w:snapToGrid w:val="0"/>
                                    <w:jc w:val="right"/>
                                    <w:rPr>
                                      <w:color w:val="000080"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80"/>
                                      <w:sz w:val="14"/>
                                    </w:rPr>
                                    <w:t>(nombre)</w:t>
                                  </w:r>
                                </w:p>
                              </w:tc>
                            </w:tr>
                          </w:tbl>
                          <w:p w:rsidR="00570979" w:rsidRDefault="0057097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.05pt;width:532.2pt;height:10.95pt;z-index:251657728;visibility:visible;mso-wrap-style:square;mso-width-percent:0;mso-height-percent:0;mso-wrap-distance-left:0;mso-wrap-distance-top:0;mso-wrap-distance-right:7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jUziwIAABw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385"/>
                        <w:gridCol w:w="1843"/>
                        <w:gridCol w:w="1417"/>
                      </w:tblGrid>
                      <w:tr w:rsidR="00570979">
                        <w:trPr>
                          <w:cantSplit/>
                          <w:trHeight w:hRule="exact" w:val="220"/>
                        </w:trPr>
                        <w:tc>
                          <w:tcPr>
                            <w:tcW w:w="7385" w:type="dxa"/>
                            <w:shd w:val="clear" w:color="auto" w:fill="auto"/>
                          </w:tcPr>
                          <w:p w:rsidR="00570979" w:rsidRDefault="00570979">
                            <w:pPr>
                              <w:snapToGrid w:val="0"/>
                              <w:rPr>
                                <w:color w:val="000080"/>
                                <w:sz w:val="14"/>
                              </w:rPr>
                            </w:pPr>
                            <w:r>
                              <w:rPr>
                                <w:color w:val="000080"/>
                                <w:sz w:val="14"/>
                              </w:rPr>
                              <w:t xml:space="preserve">(à cocher) </w:t>
                            </w:r>
                            <w:r w:rsidR="008D5E9B">
                              <w:rPr>
                                <w:color w:val="000080"/>
                                <w:sz w:val="14"/>
                              </w:rPr>
                              <w:t xml:space="preserve">                                                                                                                               (si équivalence à examiner) 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auto"/>
                          </w:tcPr>
                          <w:p w:rsidR="00570979" w:rsidRDefault="00570979">
                            <w:pPr>
                              <w:snapToGrid w:val="0"/>
                              <w:jc w:val="right"/>
                              <w:rPr>
                                <w:color w:val="000080"/>
                                <w:sz w:val="14"/>
                              </w:rPr>
                            </w:pPr>
                            <w:r>
                              <w:rPr>
                                <w:color w:val="000080"/>
                                <w:sz w:val="14"/>
                              </w:rPr>
                              <w:t>(nombre)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auto"/>
                          </w:tcPr>
                          <w:p w:rsidR="00570979" w:rsidRDefault="00570979">
                            <w:pPr>
                              <w:snapToGrid w:val="0"/>
                              <w:jc w:val="right"/>
                              <w:rPr>
                                <w:color w:val="000080"/>
                                <w:sz w:val="14"/>
                              </w:rPr>
                            </w:pPr>
                            <w:r>
                              <w:rPr>
                                <w:color w:val="000080"/>
                                <w:sz w:val="14"/>
                              </w:rPr>
                              <w:t>(nombre)</w:t>
                            </w:r>
                          </w:p>
                        </w:tc>
                      </w:tr>
                    </w:tbl>
                    <w:p w:rsidR="00570979" w:rsidRDefault="0057097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570979" w:rsidRDefault="00570979">
      <w:pPr>
        <w:rPr>
          <w:sz w:val="10"/>
        </w:rPr>
      </w:pPr>
    </w:p>
    <w:tbl>
      <w:tblPr>
        <w:tblW w:w="1117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60"/>
        <w:gridCol w:w="170"/>
        <w:gridCol w:w="379"/>
        <w:gridCol w:w="283"/>
        <w:gridCol w:w="284"/>
        <w:gridCol w:w="1417"/>
        <w:gridCol w:w="4866"/>
      </w:tblGrid>
      <w:tr w:rsidR="00570979" w:rsidTr="00AB7358">
        <w:trPr>
          <w:cantSplit/>
          <w:trHeight w:hRule="exact" w:val="220"/>
        </w:trPr>
        <w:tc>
          <w:tcPr>
            <w:tcW w:w="3614" w:type="dxa"/>
            <w:shd w:val="clear" w:color="auto" w:fill="auto"/>
          </w:tcPr>
          <w:p w:rsidR="00570979" w:rsidRPr="00107D2B" w:rsidRDefault="005B4A74">
            <w:pPr>
              <w:numPr>
                <w:ilvl w:val="0"/>
                <w:numId w:val="2"/>
              </w:numPr>
              <w:snapToGrid w:val="0"/>
              <w:ind w:left="142" w:hanging="142"/>
              <w:rPr>
                <w:b/>
                <w:color w:val="000080"/>
                <w:sz w:val="18"/>
              </w:rPr>
            </w:pPr>
            <w:r w:rsidRPr="00107D2B">
              <w:rPr>
                <w:b/>
                <w:color w:val="000080"/>
                <w:sz w:val="18"/>
              </w:rPr>
              <w:t xml:space="preserve">ACTIVITES  </w:t>
            </w:r>
            <w:r w:rsidR="00570979" w:rsidRPr="00107D2B">
              <w:rPr>
                <w:b/>
                <w:color w:val="000080"/>
                <w:sz w:val="18"/>
              </w:rPr>
              <w:t>PEDAGOGIQUE</w:t>
            </w:r>
            <w:r w:rsidRPr="00107D2B">
              <w:rPr>
                <w:b/>
                <w:color w:val="000080"/>
                <w:sz w:val="18"/>
              </w:rPr>
              <w:t>S</w:t>
            </w:r>
          </w:p>
        </w:tc>
        <w:tc>
          <w:tcPr>
            <w:tcW w:w="160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8"/>
              </w:rPr>
            </w:pPr>
          </w:p>
        </w:tc>
        <w:tc>
          <w:tcPr>
            <w:tcW w:w="170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379" w:type="dxa"/>
            <w:shd w:val="clear" w:color="auto" w:fill="auto"/>
          </w:tcPr>
          <w:p w:rsidR="00570979" w:rsidRPr="00AB7358" w:rsidRDefault="00570979">
            <w:pPr>
              <w:snapToGrid w:val="0"/>
              <w:rPr>
                <w:color w:val="000080"/>
                <w:sz w:val="18"/>
              </w:rPr>
            </w:pPr>
          </w:p>
        </w:tc>
        <w:tc>
          <w:tcPr>
            <w:tcW w:w="283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8"/>
              </w:rPr>
            </w:pPr>
          </w:p>
        </w:tc>
        <w:bookmarkStart w:id="19" w:name="Texte68"/>
        <w:tc>
          <w:tcPr>
            <w:tcW w:w="284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"Texte68"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19"/>
          </w:p>
        </w:tc>
        <w:tc>
          <w:tcPr>
            <w:tcW w:w="1417" w:type="dxa"/>
            <w:shd w:val="clear" w:color="auto" w:fill="auto"/>
          </w:tcPr>
          <w:p w:rsidR="00570979" w:rsidRPr="00107D2B" w:rsidRDefault="005B4A74">
            <w:pPr>
              <w:snapToGrid w:val="0"/>
              <w:rPr>
                <w:color w:val="000080"/>
                <w:sz w:val="18"/>
              </w:rPr>
            </w:pPr>
            <w:r w:rsidRPr="00107D2B">
              <w:rPr>
                <w:color w:val="000080"/>
                <w:sz w:val="18"/>
              </w:rPr>
              <w:t>Etablissement</w:t>
            </w:r>
          </w:p>
        </w:tc>
        <w:bookmarkStart w:id="20" w:name="Texte44"/>
        <w:tc>
          <w:tcPr>
            <w:tcW w:w="4866" w:type="dxa"/>
            <w:shd w:val="clear" w:color="auto" w:fill="F2F2F2"/>
          </w:tcPr>
          <w:p w:rsidR="00570979" w:rsidRDefault="00570979">
            <w:pPr>
              <w:snapToGrid w:val="0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"Texte44"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20"/>
          </w:p>
        </w:tc>
      </w:tr>
    </w:tbl>
    <w:p w:rsidR="00570979" w:rsidRDefault="00570979">
      <w:pPr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993"/>
        <w:gridCol w:w="2976"/>
        <w:gridCol w:w="3544"/>
        <w:gridCol w:w="1247"/>
        <w:gridCol w:w="1247"/>
      </w:tblGrid>
      <w:tr w:rsidR="00570979">
        <w:trPr>
          <w:cantSplit/>
          <w:trHeight w:hRule="exact" w:val="240"/>
        </w:trPr>
        <w:tc>
          <w:tcPr>
            <w:tcW w:w="1630" w:type="dxa"/>
            <w:gridSpan w:val="2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Enseignements </w:t>
            </w:r>
          </w:p>
        </w:tc>
        <w:tc>
          <w:tcPr>
            <w:tcW w:w="2976" w:type="dxa"/>
            <w:shd w:val="clear" w:color="auto" w:fill="auto"/>
          </w:tcPr>
          <w:p w:rsidR="00570979" w:rsidRDefault="005B4A74" w:rsidP="006543AC">
            <w:pPr>
              <w:snapToGrid w:val="0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(</w:t>
            </w:r>
            <w:r w:rsidR="006543AC" w:rsidRPr="006543AC">
              <w:rPr>
                <w:i/>
                <w:color w:val="0066FF"/>
                <w:sz w:val="18"/>
              </w:rPr>
              <w:t>Fiche de synthèse</w:t>
            </w:r>
            <w:r>
              <w:rPr>
                <w:color w:val="000080"/>
                <w:sz w:val="18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570979" w:rsidRPr="00107D2B" w:rsidRDefault="005B4A74">
            <w:pPr>
              <w:snapToGrid w:val="0"/>
              <w:jc w:val="center"/>
              <w:rPr>
                <w:color w:val="000080"/>
                <w:sz w:val="18"/>
                <w:szCs w:val="18"/>
              </w:rPr>
            </w:pPr>
            <w:r w:rsidRPr="00107D2B">
              <w:rPr>
                <w:color w:val="000080"/>
                <w:sz w:val="18"/>
                <w:szCs w:val="18"/>
              </w:rPr>
              <w:t>Commentaires éventuels</w:t>
            </w:r>
            <w:r w:rsidR="00C628C8" w:rsidRPr="00107D2B">
              <w:rPr>
                <w:color w:val="000080"/>
                <w:sz w:val="18"/>
                <w:szCs w:val="18"/>
              </w:rPr>
              <w:t xml:space="preserve"> du rapporteur</w:t>
            </w:r>
          </w:p>
        </w:tc>
        <w:tc>
          <w:tcPr>
            <w:tcW w:w="1247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</w:p>
        </w:tc>
        <w:tc>
          <w:tcPr>
            <w:tcW w:w="1247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</w:p>
        </w:tc>
      </w:tr>
      <w:tr w:rsidR="00570979">
        <w:trPr>
          <w:cantSplit/>
          <w:trHeight w:hRule="exact" w:val="160"/>
        </w:trPr>
        <w:tc>
          <w:tcPr>
            <w:tcW w:w="10644" w:type="dxa"/>
            <w:gridSpan w:val="6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4"/>
              </w:rPr>
            </w:pPr>
          </w:p>
        </w:tc>
      </w:tr>
      <w:tr w:rsidR="00570979">
        <w:trPr>
          <w:cantSplit/>
          <w:trHeight w:hRule="exact" w:val="20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3969" w:type="dxa"/>
            <w:gridSpan w:val="2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3544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  <w:bookmarkStart w:id="21" w:name="Texte70"/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"Texte70"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21"/>
          </w:p>
        </w:tc>
      </w:tr>
      <w:tr w:rsidR="00570979" w:rsidTr="005B4A74">
        <w:trPr>
          <w:cantSplit/>
          <w:trHeight w:hRule="exact" w:val="8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3969" w:type="dxa"/>
            <w:gridSpan w:val="2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3544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</w:p>
        </w:tc>
      </w:tr>
      <w:tr w:rsidR="00570979" w:rsidTr="005B4A74">
        <w:trPr>
          <w:cantSplit/>
          <w:trHeight w:hRule="exact" w:val="8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</w:p>
        </w:tc>
        <w:tc>
          <w:tcPr>
            <w:tcW w:w="3969" w:type="dxa"/>
            <w:gridSpan w:val="2"/>
            <w:shd w:val="clear" w:color="auto" w:fill="F2F2F2"/>
          </w:tcPr>
          <w:p w:rsidR="00570979" w:rsidRDefault="00570979" w:rsidP="005B4A74">
            <w:pPr>
              <w:snapToGrid w:val="0"/>
            </w:pPr>
          </w:p>
        </w:tc>
        <w:tc>
          <w:tcPr>
            <w:tcW w:w="3544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sz w:val="10"/>
              </w:rPr>
            </w:pPr>
          </w:p>
        </w:tc>
      </w:tr>
    </w:tbl>
    <w:p w:rsidR="00570979" w:rsidRDefault="00570979">
      <w:pPr>
        <w:rPr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2410"/>
        <w:gridCol w:w="1559"/>
        <w:gridCol w:w="3544"/>
        <w:gridCol w:w="1247"/>
        <w:gridCol w:w="1588"/>
      </w:tblGrid>
      <w:tr w:rsidR="00570979">
        <w:trPr>
          <w:cantSplit/>
          <w:trHeight w:hRule="exact" w:val="240"/>
        </w:trPr>
        <w:tc>
          <w:tcPr>
            <w:tcW w:w="3047" w:type="dxa"/>
            <w:gridSpan w:val="2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Publications et Actions Pédagogiques</w:t>
            </w:r>
          </w:p>
        </w:tc>
        <w:tc>
          <w:tcPr>
            <w:tcW w:w="1559" w:type="dxa"/>
            <w:shd w:val="clear" w:color="auto" w:fill="auto"/>
          </w:tcPr>
          <w:p w:rsidR="00570979" w:rsidRDefault="00570979">
            <w:pPr>
              <w:snapToGrid w:val="0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 xml:space="preserve">Type </w:t>
            </w:r>
          </w:p>
        </w:tc>
        <w:tc>
          <w:tcPr>
            <w:tcW w:w="3544" w:type="dxa"/>
            <w:shd w:val="clear" w:color="auto" w:fill="auto"/>
          </w:tcPr>
          <w:p w:rsidR="00570979" w:rsidRDefault="00570979">
            <w:pPr>
              <w:tabs>
                <w:tab w:val="left" w:pos="5387"/>
              </w:tabs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Sujet</w:t>
            </w:r>
          </w:p>
        </w:tc>
        <w:tc>
          <w:tcPr>
            <w:tcW w:w="1247" w:type="dxa"/>
            <w:shd w:val="clear" w:color="auto" w:fill="auto"/>
          </w:tcPr>
          <w:p w:rsidR="00570979" w:rsidRDefault="00570979">
            <w:pPr>
              <w:tabs>
                <w:tab w:val="left" w:pos="497"/>
              </w:tabs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Année</w:t>
            </w:r>
          </w:p>
        </w:tc>
        <w:tc>
          <w:tcPr>
            <w:tcW w:w="1588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  <w:proofErr w:type="spellStart"/>
            <w:r>
              <w:rPr>
                <w:color w:val="000080"/>
                <w:sz w:val="18"/>
              </w:rPr>
              <w:t>Nbre</w:t>
            </w:r>
            <w:proofErr w:type="spellEnd"/>
            <w:r>
              <w:rPr>
                <w:color w:val="000080"/>
                <w:sz w:val="18"/>
              </w:rPr>
              <w:t xml:space="preserve"> co</w:t>
            </w:r>
            <w:r w:rsidR="004F3ED8">
              <w:rPr>
                <w:color w:val="000080"/>
                <w:sz w:val="18"/>
              </w:rPr>
              <w:t>-</w:t>
            </w:r>
            <w:r>
              <w:rPr>
                <w:color w:val="000080"/>
                <w:sz w:val="18"/>
              </w:rPr>
              <w:t>auteurs</w:t>
            </w:r>
          </w:p>
        </w:tc>
      </w:tr>
      <w:tr w:rsidR="00570979">
        <w:trPr>
          <w:cantSplit/>
          <w:trHeight w:hRule="exact" w:val="20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bookmarkStart w:id="22" w:name="Texte73"/>
        <w:tc>
          <w:tcPr>
            <w:tcW w:w="3969" w:type="dxa"/>
            <w:gridSpan w:val="2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"Texte73"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  <w:bookmarkEnd w:id="22"/>
          </w:p>
        </w:tc>
        <w:tc>
          <w:tcPr>
            <w:tcW w:w="3544" w:type="dxa"/>
            <w:shd w:val="clear" w:color="auto" w:fill="F2F2F2"/>
          </w:tcPr>
          <w:p w:rsidR="00570979" w:rsidRDefault="00570979">
            <w:pPr>
              <w:tabs>
                <w:tab w:val="left" w:pos="5387"/>
              </w:tabs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tabs>
                <w:tab w:val="left" w:pos="497"/>
              </w:tabs>
              <w:snapToGrid w:val="0"/>
              <w:jc w:val="center"/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  <w:bookmarkStart w:id="23" w:name="Texte72"/>
        <w:tc>
          <w:tcPr>
            <w:tcW w:w="1588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"Texte72"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  <w:bookmarkEnd w:id="23"/>
          </w:p>
        </w:tc>
      </w:tr>
      <w:tr w:rsidR="00570979">
        <w:trPr>
          <w:cantSplit/>
          <w:trHeight w:hRule="exact" w:val="20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3969" w:type="dxa"/>
            <w:gridSpan w:val="2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3544" w:type="dxa"/>
            <w:shd w:val="clear" w:color="auto" w:fill="F2F2F2"/>
          </w:tcPr>
          <w:p w:rsidR="00570979" w:rsidRDefault="00570979">
            <w:pPr>
              <w:tabs>
                <w:tab w:val="left" w:pos="5387"/>
              </w:tabs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1588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"Texte72"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</w:tr>
      <w:tr w:rsidR="00570979">
        <w:trPr>
          <w:cantSplit/>
          <w:trHeight w:hRule="exact" w:val="160"/>
        </w:trPr>
        <w:tc>
          <w:tcPr>
            <w:tcW w:w="63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b/>
                <w:sz w:val="18"/>
              </w:rPr>
            </w:pPr>
          </w:p>
        </w:tc>
        <w:tc>
          <w:tcPr>
            <w:tcW w:w="3969" w:type="dxa"/>
            <w:gridSpan w:val="2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3544" w:type="dxa"/>
            <w:shd w:val="clear" w:color="auto" w:fill="auto"/>
          </w:tcPr>
          <w:p w:rsidR="00570979" w:rsidRDefault="00570979">
            <w:pPr>
              <w:tabs>
                <w:tab w:val="left" w:pos="5387"/>
              </w:tabs>
              <w:snapToGrid w:val="0"/>
              <w:jc w:val="center"/>
              <w:rPr>
                <w:sz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14"/>
              </w:rPr>
            </w:pPr>
            <w:r>
              <w:rPr>
                <w:color w:val="000080"/>
                <w:sz w:val="14"/>
              </w:rPr>
              <w:t>(à compléter au verso si nécessaire)</w:t>
            </w:r>
          </w:p>
        </w:tc>
      </w:tr>
    </w:tbl>
    <w:p w:rsidR="00570979" w:rsidRDefault="00570979">
      <w:pPr>
        <w:pBdr>
          <w:bottom w:val="single" w:sz="8" w:space="1" w:color="000000"/>
        </w:pBdr>
        <w:rPr>
          <w:sz w:val="10"/>
        </w:rPr>
      </w:pPr>
    </w:p>
    <w:p w:rsidR="00570979" w:rsidRDefault="00570979">
      <w:pPr>
        <w:rPr>
          <w:sz w:val="10"/>
        </w:rPr>
      </w:pPr>
    </w:p>
    <w:p w:rsidR="00570979" w:rsidRDefault="00570979">
      <w:pPr>
        <w:numPr>
          <w:ilvl w:val="0"/>
          <w:numId w:val="5"/>
        </w:numPr>
        <w:tabs>
          <w:tab w:val="left" w:pos="-567"/>
        </w:tabs>
        <w:ind w:left="142" w:hanging="142"/>
        <w:rPr>
          <w:b/>
          <w:color w:val="000080"/>
          <w:sz w:val="18"/>
        </w:rPr>
      </w:pPr>
      <w:r>
        <w:rPr>
          <w:b/>
          <w:color w:val="000080"/>
          <w:sz w:val="18"/>
        </w:rPr>
        <w:t>RESPONSABILITES COLLECTIVES ou/et ADMINISTRATIVES</w:t>
      </w:r>
    </w:p>
    <w:p w:rsidR="00570979" w:rsidRDefault="00570979">
      <w:pPr>
        <w:rPr>
          <w:b/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4748"/>
        <w:gridCol w:w="4749"/>
        <w:gridCol w:w="1247"/>
      </w:tblGrid>
      <w:tr w:rsidR="00570979">
        <w:trPr>
          <w:cantSplit/>
          <w:trHeight w:hRule="exact" w:val="24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</w:pPr>
          </w:p>
        </w:tc>
        <w:tc>
          <w:tcPr>
            <w:tcW w:w="4748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Type</w:t>
            </w:r>
          </w:p>
        </w:tc>
        <w:tc>
          <w:tcPr>
            <w:tcW w:w="4749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Etablissement, lieu</w:t>
            </w:r>
          </w:p>
        </w:tc>
        <w:tc>
          <w:tcPr>
            <w:tcW w:w="1247" w:type="dxa"/>
            <w:shd w:val="clear" w:color="auto" w:fill="auto"/>
          </w:tcPr>
          <w:p w:rsidR="00570979" w:rsidRDefault="00570979">
            <w:pPr>
              <w:snapToGrid w:val="0"/>
              <w:jc w:val="center"/>
              <w:rPr>
                <w:color w:val="000080"/>
                <w:sz w:val="18"/>
              </w:rPr>
            </w:pPr>
            <w:r>
              <w:rPr>
                <w:color w:val="000080"/>
                <w:sz w:val="18"/>
              </w:rPr>
              <w:t>Dates</w:t>
            </w:r>
          </w:p>
        </w:tc>
      </w:tr>
      <w:tr w:rsidR="00570979">
        <w:trPr>
          <w:cantSplit/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bookmarkStart w:id="24" w:name="Texte74"/>
        <w:tc>
          <w:tcPr>
            <w:tcW w:w="4748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"Texte74"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  <w:bookmarkEnd w:id="24"/>
          </w:p>
        </w:tc>
        <w:bookmarkStart w:id="25" w:name="Texte75"/>
        <w:tc>
          <w:tcPr>
            <w:tcW w:w="4749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"Texte75"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  <w:bookmarkEnd w:id="25"/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</w:tr>
      <w:tr w:rsidR="00570979">
        <w:trPr>
          <w:cantSplit/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4748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749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color w:val="000080"/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</w:tr>
      <w:tr w:rsidR="00570979">
        <w:trPr>
          <w:cantSplit/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4748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749" w:type="dxa"/>
            <w:shd w:val="clear" w:color="auto" w:fill="F2F2F2"/>
          </w:tcPr>
          <w:p w:rsidR="00570979" w:rsidRDefault="00570979">
            <w:pPr>
              <w:snapToGrid w:val="0"/>
              <w:jc w:val="center"/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247" w:type="dxa"/>
            <w:shd w:val="clear" w:color="auto" w:fill="F2F2F2"/>
          </w:tcPr>
          <w:p w:rsidR="00570979" w:rsidRDefault="00570979">
            <w:pPr>
              <w:snapToGrid w:val="0"/>
              <w:jc w:val="center"/>
              <w:rPr>
                <w:b/>
                <w:sz w:val="10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FILLIN ""</w:instrText>
            </w:r>
            <w:r>
              <w:rPr>
                <w:sz w:val="18"/>
              </w:rPr>
              <w:fldChar w:fldCharType="separate"/>
            </w:r>
            <w:r>
              <w:rPr>
                <w:sz w:val="18"/>
              </w:rPr>
              <w:t>     </w:t>
            </w:r>
            <w:r>
              <w:rPr>
                <w:sz w:val="18"/>
              </w:rPr>
              <w:fldChar w:fldCharType="end"/>
            </w:r>
          </w:p>
        </w:tc>
      </w:tr>
    </w:tbl>
    <w:p w:rsidR="00570979" w:rsidRDefault="00570979">
      <w:pPr>
        <w:pBdr>
          <w:bottom w:val="single" w:sz="8" w:space="1" w:color="000000"/>
        </w:pBdr>
        <w:rPr>
          <w:b/>
          <w:sz w:val="10"/>
        </w:rPr>
      </w:pPr>
    </w:p>
    <w:p w:rsidR="00570979" w:rsidRDefault="00570979">
      <w:pPr>
        <w:rPr>
          <w:b/>
          <w:sz w:val="10"/>
        </w:rPr>
      </w:pPr>
    </w:p>
    <w:p w:rsidR="00570979" w:rsidRDefault="00570979">
      <w:pPr>
        <w:numPr>
          <w:ilvl w:val="0"/>
          <w:numId w:val="3"/>
        </w:numPr>
        <w:tabs>
          <w:tab w:val="left" w:pos="-1134"/>
        </w:tabs>
        <w:ind w:left="142" w:hanging="142"/>
        <w:rPr>
          <w:color w:val="000080"/>
          <w:sz w:val="14"/>
        </w:rPr>
      </w:pPr>
      <w:r>
        <w:rPr>
          <w:b/>
          <w:color w:val="000080"/>
          <w:sz w:val="18"/>
        </w:rPr>
        <w:t>AUTRES ELEMENTS REMARQUABLES du DOSSIER</w:t>
      </w:r>
      <w:r>
        <w:rPr>
          <w:color w:val="000080"/>
          <w:sz w:val="14"/>
        </w:rPr>
        <w:t xml:space="preserve"> (dont Relations </w:t>
      </w:r>
      <w:r w:rsidR="00A61096">
        <w:rPr>
          <w:color w:val="000080"/>
          <w:sz w:val="14"/>
        </w:rPr>
        <w:t>internationales,</w:t>
      </w:r>
      <w:r>
        <w:rPr>
          <w:color w:val="000080"/>
          <w:sz w:val="14"/>
        </w:rPr>
        <w:t xml:space="preserve"> Relations industrielles, Autres </w:t>
      </w:r>
      <w:proofErr w:type="gramStart"/>
      <w:r>
        <w:rPr>
          <w:color w:val="000080"/>
          <w:sz w:val="14"/>
        </w:rPr>
        <w:t>qualifications, ….</w:t>
      </w:r>
      <w:proofErr w:type="gramEnd"/>
      <w:r>
        <w:rPr>
          <w:color w:val="000080"/>
          <w:sz w:val="14"/>
        </w:rPr>
        <w:t>)</w:t>
      </w:r>
    </w:p>
    <w:p w:rsidR="00570979" w:rsidRDefault="00570979">
      <w:pPr>
        <w:rPr>
          <w:b/>
          <w:sz w:val="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10870"/>
      </w:tblGrid>
      <w:tr w:rsidR="00570979">
        <w:trPr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bookmarkStart w:id="26" w:name="Texte76"/>
        <w:tc>
          <w:tcPr>
            <w:tcW w:w="10870" w:type="dxa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"Texte76"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  <w:bookmarkEnd w:id="26"/>
          </w:p>
        </w:tc>
      </w:tr>
      <w:tr w:rsidR="00570979">
        <w:trPr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10870" w:type="dxa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</w:tr>
      <w:tr w:rsidR="00570979">
        <w:trPr>
          <w:trHeight w:hRule="exact" w:val="200"/>
        </w:trPr>
        <w:tc>
          <w:tcPr>
            <w:tcW w:w="212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b/>
                <w:color w:val="000080"/>
                <w:sz w:val="18"/>
              </w:rPr>
              <w:t>•</w:t>
            </w:r>
          </w:p>
        </w:tc>
        <w:tc>
          <w:tcPr>
            <w:tcW w:w="10870" w:type="dxa"/>
            <w:shd w:val="clear" w:color="auto" w:fill="F2F2F2"/>
          </w:tcPr>
          <w:p w:rsidR="00570979" w:rsidRDefault="00570979">
            <w:pPr>
              <w:snapToGrid w:val="0"/>
              <w:rPr>
                <w:b/>
                <w:color w:val="000080"/>
                <w:sz w:val="18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FILLIN ""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     </w:t>
            </w:r>
            <w:r>
              <w:rPr>
                <w:sz w:val="16"/>
              </w:rPr>
              <w:fldChar w:fldCharType="end"/>
            </w:r>
          </w:p>
        </w:tc>
      </w:tr>
    </w:tbl>
    <w:p w:rsidR="00570979" w:rsidRDefault="00570979">
      <w:pPr>
        <w:pBdr>
          <w:bottom w:val="single" w:sz="8" w:space="1" w:color="000000"/>
        </w:pBdr>
        <w:rPr>
          <w:b/>
          <w:sz w:val="16"/>
        </w:rPr>
      </w:pPr>
    </w:p>
    <w:p w:rsidR="00570979" w:rsidRDefault="00570979">
      <w:pPr>
        <w:rPr>
          <w:b/>
          <w:sz w:val="1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567"/>
        <w:gridCol w:w="340"/>
        <w:gridCol w:w="708"/>
        <w:gridCol w:w="340"/>
        <w:gridCol w:w="1305"/>
        <w:gridCol w:w="284"/>
        <w:gridCol w:w="1559"/>
        <w:gridCol w:w="284"/>
        <w:gridCol w:w="3260"/>
      </w:tblGrid>
      <w:tr w:rsidR="00570979">
        <w:trPr>
          <w:trHeight w:hRule="exact" w:val="240"/>
        </w:trPr>
        <w:tc>
          <w:tcPr>
            <w:tcW w:w="2480" w:type="dxa"/>
            <w:shd w:val="clear" w:color="auto" w:fill="auto"/>
          </w:tcPr>
          <w:p w:rsidR="00570979" w:rsidRDefault="00570979">
            <w:pPr>
              <w:snapToGrid w:val="0"/>
              <w:rPr>
                <w:b/>
              </w:rPr>
            </w:pPr>
            <w:r>
              <w:rPr>
                <w:b/>
              </w:rPr>
              <w:t>Avis du RAPPORTEUR :</w:t>
            </w:r>
          </w:p>
        </w:tc>
        <w:tc>
          <w:tcPr>
            <w:tcW w:w="567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</w:rPr>
            </w:pPr>
            <w:r>
              <w:rPr>
                <w:color w:val="000080"/>
              </w:rPr>
              <w:t>OUI</w:t>
            </w:r>
          </w:p>
        </w:tc>
        <w:bookmarkStart w:id="27" w:name="CaseACocher4"/>
        <w:tc>
          <w:tcPr>
            <w:tcW w:w="340" w:type="dxa"/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2281">
              <w:rPr>
                <w:b/>
                <w:sz w:val="18"/>
              </w:rPr>
            </w:r>
            <w:r w:rsidR="00FC2281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27"/>
          </w:p>
        </w:tc>
        <w:tc>
          <w:tcPr>
            <w:tcW w:w="708" w:type="dxa"/>
            <w:shd w:val="clear" w:color="auto" w:fill="auto"/>
          </w:tcPr>
          <w:p w:rsidR="00570979" w:rsidRDefault="00570979">
            <w:pPr>
              <w:snapToGrid w:val="0"/>
              <w:ind w:left="15"/>
              <w:jc w:val="right"/>
              <w:rPr>
                <w:color w:val="000080"/>
              </w:rPr>
            </w:pPr>
            <w:r>
              <w:rPr>
                <w:color w:val="000080"/>
              </w:rPr>
              <w:t>NON</w:t>
            </w:r>
          </w:p>
        </w:tc>
        <w:bookmarkStart w:id="28" w:name="CaseACocher5"/>
        <w:tc>
          <w:tcPr>
            <w:tcW w:w="340" w:type="dxa"/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  <w:sz w:val="22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2281">
              <w:rPr>
                <w:b/>
                <w:sz w:val="18"/>
              </w:rPr>
            </w:r>
            <w:r w:rsidR="00FC2281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28"/>
          </w:p>
        </w:tc>
        <w:tc>
          <w:tcPr>
            <w:tcW w:w="1305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sz w:val="22"/>
              </w:rPr>
            </w:pPr>
            <w:r>
              <w:rPr>
                <w:color w:val="000080"/>
                <w:sz w:val="22"/>
              </w:rPr>
              <w:t>  A débattre</w:t>
            </w:r>
          </w:p>
        </w:tc>
        <w:bookmarkStart w:id="29" w:name="CaseACocher6"/>
        <w:tc>
          <w:tcPr>
            <w:tcW w:w="284" w:type="dxa"/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</w:rPr>
            </w:pPr>
            <w:r>
              <w:rPr>
                <w:b/>
                <w:sz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2281">
              <w:rPr>
                <w:b/>
                <w:sz w:val="18"/>
              </w:rPr>
            </w:r>
            <w:r w:rsidR="00FC2281">
              <w:rPr>
                <w:b/>
                <w:sz w:val="18"/>
              </w:rPr>
              <w:fldChar w:fldCharType="separate"/>
            </w:r>
            <w:r>
              <w:rPr>
                <w:b/>
                <w:sz w:val="18"/>
              </w:rPr>
              <w:fldChar w:fldCharType="end"/>
            </w:r>
            <w:bookmarkEnd w:id="29"/>
          </w:p>
        </w:tc>
        <w:tc>
          <w:tcPr>
            <w:tcW w:w="1559" w:type="dxa"/>
            <w:shd w:val="clear" w:color="auto" w:fill="auto"/>
          </w:tcPr>
          <w:p w:rsidR="00570979" w:rsidRDefault="00570979">
            <w:pPr>
              <w:snapToGrid w:val="0"/>
              <w:jc w:val="right"/>
              <w:rPr>
                <w:color w:val="000080"/>
                <w:vertAlign w:val="superscript"/>
              </w:rPr>
            </w:pPr>
            <w:r>
              <w:rPr>
                <w:color w:val="000080"/>
              </w:rPr>
              <w:t xml:space="preserve"> Hors profil 60</w:t>
            </w:r>
            <w:r>
              <w:rPr>
                <w:color w:val="000080"/>
                <w:vertAlign w:val="superscript"/>
              </w:rPr>
              <w:t>e</w:t>
            </w:r>
          </w:p>
        </w:tc>
        <w:bookmarkStart w:id="30" w:name="CaseACocher7"/>
        <w:tc>
          <w:tcPr>
            <w:tcW w:w="284" w:type="dxa"/>
            <w:shd w:val="clear" w:color="auto" w:fill="F2F2F2"/>
          </w:tcPr>
          <w:p w:rsidR="00570979" w:rsidRDefault="00570979">
            <w:pPr>
              <w:snapToGrid w:val="0"/>
              <w:rPr>
                <w:color w:val="000080"/>
                <w:sz w:val="14"/>
              </w:rPr>
            </w:pPr>
            <w:r>
              <w:rPr>
                <w:sz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FC2281">
              <w:rPr>
                <w:sz w:val="18"/>
              </w:rPr>
            </w:r>
            <w:r w:rsidR="00FC2281">
              <w:rPr>
                <w:sz w:val="18"/>
              </w:rPr>
              <w:fldChar w:fldCharType="separate"/>
            </w:r>
            <w:r>
              <w:rPr>
                <w:sz w:val="18"/>
              </w:rPr>
              <w:fldChar w:fldCharType="end"/>
            </w:r>
            <w:bookmarkEnd w:id="30"/>
          </w:p>
        </w:tc>
        <w:tc>
          <w:tcPr>
            <w:tcW w:w="3260" w:type="dxa"/>
            <w:shd w:val="clear" w:color="auto" w:fill="auto"/>
          </w:tcPr>
          <w:p w:rsidR="00570979" w:rsidRDefault="000E1E28" w:rsidP="000E1E28">
            <w:pPr>
              <w:snapToGrid w:val="0"/>
              <w:jc w:val="right"/>
              <w:rPr>
                <w:color w:val="000080"/>
                <w:sz w:val="14"/>
              </w:rPr>
            </w:pPr>
            <w:r w:rsidRPr="00527EED">
              <w:rPr>
                <w:b/>
                <w:color w:val="000080"/>
              </w:rPr>
              <w:t>+ préciser</w:t>
            </w:r>
            <w:r w:rsidRPr="000E1E28">
              <w:rPr>
                <w:color w:val="000080"/>
              </w:rPr>
              <w:t xml:space="preserve"> s</w:t>
            </w:r>
            <w:r>
              <w:rPr>
                <w:color w:val="000080"/>
              </w:rPr>
              <w:t>i</w:t>
            </w:r>
            <w:r w:rsidRPr="000E1E28">
              <w:rPr>
                <w:color w:val="000080"/>
              </w:rPr>
              <w:t xml:space="preserve"> </w:t>
            </w:r>
            <w:r w:rsidR="008D5E9B" w:rsidRPr="008D5E9B">
              <w:rPr>
                <w:color w:val="000080"/>
              </w:rPr>
              <w:t>les</w:t>
            </w:r>
            <w:r w:rsidR="008D5E9B">
              <w:rPr>
                <w:color w:val="000080"/>
              </w:rPr>
              <w:t xml:space="preserve"> </w:t>
            </w:r>
            <w:r w:rsidRPr="000E1E28">
              <w:rPr>
                <w:color w:val="000080"/>
              </w:rPr>
              <w:t xml:space="preserve">informations </w:t>
            </w:r>
            <w:r w:rsidR="008D5E9B">
              <w:rPr>
                <w:color w:val="000080"/>
              </w:rPr>
              <w:t xml:space="preserve">du </w:t>
            </w:r>
            <w:r w:rsidRPr="000E1E28">
              <w:rPr>
                <w:color w:val="000080"/>
              </w:rPr>
              <w:t>attestées</w:t>
            </w:r>
          </w:p>
        </w:tc>
      </w:tr>
    </w:tbl>
    <w:p w:rsidR="00570979" w:rsidRPr="00104437" w:rsidRDefault="0034428B" w:rsidP="00BF7BB9">
      <w:pPr>
        <w:spacing w:after="60"/>
        <w:rPr>
          <w:i/>
          <w:sz w:val="18"/>
          <w:szCs w:val="18"/>
        </w:rPr>
      </w:pPr>
      <w:r>
        <w:rPr>
          <w:i/>
          <w:sz w:val="18"/>
          <w:szCs w:val="18"/>
        </w:rPr>
        <w:t>Pour les diplômes étranger</w:t>
      </w:r>
      <w:r w:rsidR="00104437" w:rsidRPr="00104437">
        <w:rPr>
          <w:i/>
          <w:sz w:val="18"/>
          <w:szCs w:val="18"/>
        </w:rPr>
        <w:t>s : indiquer si équivalence à donner</w:t>
      </w:r>
      <w:r w:rsidR="008D5E9B">
        <w:rPr>
          <w:i/>
          <w:sz w:val="18"/>
          <w:szCs w:val="18"/>
        </w:rPr>
        <w:t xml:space="preserve">                         </w:t>
      </w:r>
      <w:r w:rsidR="008D5E9B" w:rsidRPr="008D5E9B">
        <w:rPr>
          <w:sz w:val="18"/>
          <w:szCs w:val="18"/>
        </w:rPr>
        <w:t xml:space="preserve">                                                            </w:t>
      </w:r>
      <w:r w:rsidR="008D5E9B">
        <w:rPr>
          <w:sz w:val="18"/>
          <w:szCs w:val="18"/>
        </w:rPr>
        <w:t xml:space="preserve">  </w:t>
      </w:r>
      <w:r w:rsidR="008D5E9B" w:rsidRPr="008D5E9B">
        <w:rPr>
          <w:color w:val="000080"/>
        </w:rPr>
        <w:t>dossier sont attestées</w:t>
      </w:r>
      <w:r w:rsidR="008D5E9B">
        <w:rPr>
          <w:color w:val="000080"/>
        </w:rPr>
        <w:t>.</w:t>
      </w:r>
    </w:p>
    <w:p w:rsidR="00727DD7" w:rsidRDefault="00727DD7" w:rsidP="00584E92">
      <w:r>
        <w:t>Proposition d’avis circonstancié </w:t>
      </w:r>
      <w:r w:rsidR="00104437">
        <w:t xml:space="preserve">(pour les dossiers « non qualifiés ») </w:t>
      </w:r>
      <w:r>
        <w:t>:</w:t>
      </w:r>
    </w:p>
    <w:sectPr w:rsidR="00727DD7">
      <w:pgSz w:w="11906" w:h="16838"/>
      <w:pgMar w:top="357" w:right="510" w:bottom="426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4D"/>
    <w:rsid w:val="000E1E28"/>
    <w:rsid w:val="00104437"/>
    <w:rsid w:val="00107D2B"/>
    <w:rsid w:val="001378D6"/>
    <w:rsid w:val="0018551C"/>
    <w:rsid w:val="001A4A3C"/>
    <w:rsid w:val="001D2D9D"/>
    <w:rsid w:val="00281C25"/>
    <w:rsid w:val="0028250F"/>
    <w:rsid w:val="002968EF"/>
    <w:rsid w:val="002E4D22"/>
    <w:rsid w:val="003221EC"/>
    <w:rsid w:val="0034428B"/>
    <w:rsid w:val="004B5BA7"/>
    <w:rsid w:val="004F3ED8"/>
    <w:rsid w:val="00527EED"/>
    <w:rsid w:val="00570979"/>
    <w:rsid w:val="00584E92"/>
    <w:rsid w:val="005B4A74"/>
    <w:rsid w:val="006003C4"/>
    <w:rsid w:val="00624EE5"/>
    <w:rsid w:val="006543AC"/>
    <w:rsid w:val="00663F05"/>
    <w:rsid w:val="006F629D"/>
    <w:rsid w:val="007149C7"/>
    <w:rsid w:val="00727DD7"/>
    <w:rsid w:val="007D3F08"/>
    <w:rsid w:val="0080597D"/>
    <w:rsid w:val="008D5E9B"/>
    <w:rsid w:val="008E4D75"/>
    <w:rsid w:val="00A05CFA"/>
    <w:rsid w:val="00A54A82"/>
    <w:rsid w:val="00A61096"/>
    <w:rsid w:val="00AA7D6F"/>
    <w:rsid w:val="00AB7358"/>
    <w:rsid w:val="00B46E26"/>
    <w:rsid w:val="00BE3AC7"/>
    <w:rsid w:val="00BF7BB9"/>
    <w:rsid w:val="00C032CF"/>
    <w:rsid w:val="00C628C8"/>
    <w:rsid w:val="00CC4FCE"/>
    <w:rsid w:val="00D17BA1"/>
    <w:rsid w:val="00D7151D"/>
    <w:rsid w:val="00D85ACA"/>
    <w:rsid w:val="00E01737"/>
    <w:rsid w:val="00EF276C"/>
    <w:rsid w:val="00F4300F"/>
    <w:rsid w:val="00F6504D"/>
    <w:rsid w:val="00FC2281"/>
    <w:rsid w:val="00F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03FF67"/>
  <w15:chartTrackingRefBased/>
  <w15:docId w15:val="{A637C7D4-8C63-47D6-9236-E1B7D41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fr-FR"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Century Gothic" w:hAnsi="Century Gothic"/>
      <w:b/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entury Gothic" w:hAnsi="Century Gothic"/>
      <w:b/>
      <w:sz w:val="18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color w:val="008000"/>
      <w:spacing w:val="4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  <w:color w:val="auto"/>
      <w:sz w:val="20"/>
    </w:rPr>
  </w:style>
  <w:style w:type="character" w:customStyle="1" w:styleId="WW8Num2z0">
    <w:name w:val="WW8Num2z0"/>
    <w:rPr>
      <w:rFonts w:ascii="Symbol" w:hAnsi="Symbol"/>
      <w:color w:val="auto"/>
      <w:sz w:val="20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color w:val="auto"/>
      <w:sz w:val="20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7z0">
    <w:name w:val="WW8Num7z0"/>
    <w:rPr>
      <w:rFonts w:ascii="Symbol" w:hAnsi="Symbol"/>
      <w:color w:val="auto"/>
      <w:sz w:val="18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  <w:color w:val="auto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color w:val="auto"/>
      <w:sz w:val="20"/>
    </w:rPr>
  </w:style>
  <w:style w:type="character" w:customStyle="1" w:styleId="WW8Num12z0">
    <w:name w:val="WW8Num12z0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color w:val="auto"/>
      <w:sz w:val="18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  <w:sz w:val="18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Wingdings" w:hAnsi="Wingdings"/>
      <w:sz w:val="18"/>
    </w:rPr>
  </w:style>
  <w:style w:type="character" w:customStyle="1" w:styleId="WW8Num21z0">
    <w:name w:val="WW8Num21z0"/>
    <w:rPr>
      <w:rFonts w:ascii="Symbol" w:hAnsi="Symbol"/>
      <w:color w:val="auto"/>
      <w:sz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  <w:color w:val="auto"/>
      <w:sz w:val="2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  <w:color w:val="auto"/>
      <w:sz w:val="18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Wingdings" w:hAnsi="Wingdings"/>
      <w:sz w:val="18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  <w:color w:val="auto"/>
      <w:sz w:val="18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Policepardfaut1">
    <w:name w:val="Police par défaut1"/>
  </w:style>
  <w:style w:type="character" w:customStyle="1" w:styleId="Marquedecommentaire1">
    <w:name w:val="Marque de commentaire1"/>
    <w:rPr>
      <w:sz w:val="16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mmentaire1">
    <w:name w:val="Commentaire1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ucadre">
    <w:name w:val="Contenu du cadre"/>
    <w:basedOn w:val="Corpsdetex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Bureau\BELLET\final\2001\finaux\MdC200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MdC2001</Template>
  <TotalTime>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Année  2012</vt:lpstr>
    </vt:vector>
  </TitlesOfParts>
  <Company>UPS Génie Civil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Année  2012</dc:title>
  <dc:subject/>
  <dc:creator>CNU 60</dc:creator>
  <cp:keywords/>
  <cp:lastModifiedBy>Etienne Parizet</cp:lastModifiedBy>
  <cp:revision>3</cp:revision>
  <cp:lastPrinted>2014-12-09T16:13:00Z</cp:lastPrinted>
  <dcterms:created xsi:type="dcterms:W3CDTF">2017-08-28T12:30:00Z</dcterms:created>
  <dcterms:modified xsi:type="dcterms:W3CDTF">2017-08-28T12:50:00Z</dcterms:modified>
</cp:coreProperties>
</file>